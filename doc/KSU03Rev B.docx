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633AC" w14:textId="77777777" w:rsidR="008457AF" w:rsidRDefault="008457AF">
      <w:pPr>
        <w:pStyle w:val="Heading11"/>
      </w:pPr>
      <w:r>
        <w:t xml:space="preserve">From The Desk of The </w:t>
      </w:r>
      <w:proofErr w:type="spellStart"/>
      <w:r>
        <w:t>Robotsmiths</w:t>
      </w:r>
      <w:proofErr w:type="spellEnd"/>
    </w:p>
    <w:p w14:paraId="05490815" w14:textId="77777777" w:rsidR="008457AF" w:rsidRDefault="008457AF"/>
    <w:p w14:paraId="5DC7C2C0" w14:textId="3C974168" w:rsidR="008457AF" w:rsidRDefault="008457AF">
      <w:r>
        <w:t xml:space="preserve">Thank you for your Husky A200 order! As part of the integration, we have prepared this quick reference sheet for you and your team detailing your specific </w:t>
      </w:r>
      <w:r w:rsidR="003231EE">
        <w:t>configuration</w:t>
      </w:r>
      <w:r>
        <w:t xml:space="preserve">. </w:t>
      </w:r>
    </w:p>
    <w:p w14:paraId="70EEEBDA" w14:textId="77777777" w:rsidR="00117107" w:rsidRDefault="00117107"/>
    <w:p w14:paraId="538737A2" w14:textId="2900D27A" w:rsidR="008457AF" w:rsidRDefault="008457AF">
      <w:pPr>
        <w:pStyle w:val="Heading21"/>
      </w:pPr>
      <w:r>
        <w:t>Operational Tips</w:t>
      </w:r>
    </w:p>
    <w:p w14:paraId="77C748F4" w14:textId="77777777" w:rsidR="00A655CE" w:rsidRDefault="00A655CE">
      <w:pPr>
        <w:pStyle w:val="ListParagraph"/>
        <w:ind w:left="0"/>
      </w:pPr>
    </w:p>
    <w:p w14:paraId="353D4F05" w14:textId="77777777" w:rsidR="008457AF" w:rsidRDefault="004F1BA7">
      <w:pPr>
        <w:pStyle w:val="ListParagraph"/>
        <w:ind w:left="0"/>
        <w:rPr>
          <w:rFonts w:ascii="Lucida Grande" w:hAnsi="Lucida Grande"/>
        </w:rPr>
      </w:pPr>
      <w:r>
        <w:t>For best performance, i</w:t>
      </w:r>
      <w:r w:rsidR="008457AF">
        <w:t>t is advised that the batteries are charged regularly. If the vehicle begins halting unexpectedly, doing one or more of the following may improve performance:</w:t>
      </w:r>
    </w:p>
    <w:p w14:paraId="0C0D3728" w14:textId="77777777" w:rsidR="008457AF" w:rsidRDefault="008457AF">
      <w:pPr>
        <w:pStyle w:val="ListParagraph"/>
        <w:ind w:left="0"/>
        <w:jc w:val="left"/>
      </w:pPr>
    </w:p>
    <w:p w14:paraId="72099FD1" w14:textId="77777777" w:rsidR="008457AF" w:rsidRDefault="008457AF">
      <w:pPr>
        <w:pStyle w:val="ListParagraph"/>
        <w:numPr>
          <w:ilvl w:val="0"/>
          <w:numId w:val="2"/>
        </w:numPr>
        <w:tabs>
          <w:tab w:val="num" w:pos="720"/>
        </w:tabs>
        <w:ind w:hanging="360"/>
        <w:jc w:val="left"/>
        <w:rPr>
          <w:rFonts w:ascii="Courier New" w:hAnsi="Courier New"/>
        </w:rPr>
      </w:pPr>
      <w:r>
        <w:t>Reducing motor power draw by lowering acceleration, turning in place less, or limiting the grade of terrain being traversed.</w:t>
      </w:r>
    </w:p>
    <w:p w14:paraId="76450E28" w14:textId="1DDDEF92" w:rsidR="008457AF" w:rsidRPr="00117107" w:rsidRDefault="008457AF">
      <w:pPr>
        <w:pStyle w:val="ListParagraph"/>
        <w:numPr>
          <w:ilvl w:val="0"/>
          <w:numId w:val="2"/>
        </w:numPr>
        <w:tabs>
          <w:tab w:val="num" w:pos="720"/>
        </w:tabs>
        <w:ind w:hanging="360"/>
        <w:jc w:val="left"/>
        <w:rPr>
          <w:rFonts w:ascii="Courier New" w:hAnsi="Courier New"/>
        </w:rPr>
      </w:pPr>
      <w:r>
        <w:t>Reducing peripheral power draw by unplugging or otherwise shutting off devices which are not in use.</w:t>
      </w:r>
    </w:p>
    <w:p w14:paraId="663C633E" w14:textId="77777777" w:rsidR="00117107" w:rsidRPr="00117107" w:rsidRDefault="00117107" w:rsidP="00117107">
      <w:pPr>
        <w:tabs>
          <w:tab w:val="num" w:pos="720"/>
        </w:tabs>
        <w:jc w:val="left"/>
        <w:rPr>
          <w:rFonts w:ascii="Courier New" w:hAnsi="Courier New"/>
        </w:rPr>
      </w:pPr>
    </w:p>
    <w:p w14:paraId="03BC56EE" w14:textId="77777777" w:rsidR="00CC2B54" w:rsidRDefault="00CC2B54" w:rsidP="00CC2B54">
      <w:pPr>
        <w:pStyle w:val="Heading21"/>
      </w:pPr>
      <w:r>
        <w:t>Network Information</w:t>
      </w:r>
    </w:p>
    <w:p w14:paraId="6B5F9291" w14:textId="77777777" w:rsidR="00CC2B54" w:rsidRDefault="00CC2B54" w:rsidP="00CC2B54">
      <w:pPr>
        <w:pStyle w:val="ListParagraph"/>
        <w:ind w:left="0"/>
      </w:pPr>
    </w:p>
    <w:p w14:paraId="4C86C806" w14:textId="67C2D74E" w:rsidR="00CC2B54" w:rsidRDefault="00CC2B54" w:rsidP="00CC2B54">
      <w:pPr>
        <w:pStyle w:val="ListParagraph"/>
        <w:ind w:left="0"/>
      </w:pPr>
      <w:r>
        <w:t xml:space="preserve">Your Husky has been equipped with an USB </w:t>
      </w:r>
      <w:proofErr w:type="spellStart"/>
      <w:r>
        <w:t>wifi</w:t>
      </w:r>
      <w:proofErr w:type="spellEnd"/>
      <w:r>
        <w:t xml:space="preserve"> adaptor and the mini-ITX computer has been configured as a bridged network. The internal eth0 interface has been set to 192.168.1.11. The </w:t>
      </w:r>
      <w:proofErr w:type="spellStart"/>
      <w:r>
        <w:t>wifi</w:t>
      </w:r>
      <w:proofErr w:type="spellEnd"/>
      <w:r>
        <w:t xml:space="preserve"> interface is configured via wlan0, for wireless connection via DHCP to a router or a base station. To configure the mini-ITX for your wireless network connect via </w:t>
      </w:r>
      <w:proofErr w:type="spellStart"/>
      <w:proofErr w:type="gramStart"/>
      <w:r>
        <w:t>ssh</w:t>
      </w:r>
      <w:proofErr w:type="spellEnd"/>
      <w:proofErr w:type="gramEnd"/>
      <w:r>
        <w:t>. To do so</w:t>
      </w:r>
      <w:r w:rsidR="00933E30">
        <w:t>,</w:t>
      </w:r>
      <w:r>
        <w:t xml:space="preserve"> connect a</w:t>
      </w:r>
      <w:r w:rsidR="00933E30">
        <w:t>n</w:t>
      </w:r>
      <w:r>
        <w:t xml:space="preserve"> Ethernet wire to one of the two available port</w:t>
      </w:r>
      <w:r w:rsidR="00933E30">
        <w:t>s</w:t>
      </w:r>
      <w:r>
        <w:t xml:space="preserve"> on the </w:t>
      </w:r>
      <w:r w:rsidR="00933E30">
        <w:t>Mini-ITX</w:t>
      </w:r>
      <w:r>
        <w:t xml:space="preserve">. Set </w:t>
      </w:r>
      <w:proofErr w:type="gramStart"/>
      <w:r>
        <w:t>a static</w:t>
      </w:r>
      <w:proofErr w:type="gramEnd"/>
      <w:r>
        <w:t xml:space="preserve"> IP address in the range 192.168.1.x, </w:t>
      </w:r>
      <w:proofErr w:type="spellStart"/>
      <w:r>
        <w:t>netmask</w:t>
      </w:r>
      <w:proofErr w:type="spellEnd"/>
      <w:r>
        <w:t xml:space="preserve"> 255.255.255.0 then </w:t>
      </w:r>
      <w:proofErr w:type="spellStart"/>
      <w:r>
        <w:t>ssh</w:t>
      </w:r>
      <w:proofErr w:type="spellEnd"/>
      <w:r>
        <w:t xml:space="preserve"> in.</w:t>
      </w:r>
    </w:p>
    <w:p w14:paraId="69B4780D" w14:textId="77777777" w:rsidR="00CC2B54" w:rsidRDefault="00CC2B54" w:rsidP="00CC2B54">
      <w:pPr>
        <w:pStyle w:val="ListParagraph"/>
        <w:ind w:left="0"/>
      </w:pPr>
    </w:p>
    <w:p w14:paraId="4B6E7DD0" w14:textId="77777777" w:rsidR="00CC2B54" w:rsidRDefault="00CC2B54" w:rsidP="00CC2B54">
      <w:pPr>
        <w:ind w:firstLine="720"/>
        <w:rPr>
          <w:rFonts w:ascii="Courier New" w:hAnsi="Courier New"/>
        </w:rPr>
      </w:pPr>
      <w:proofErr w:type="spellStart"/>
      <w:proofErr w:type="gramStart"/>
      <w:r w:rsidRPr="002D6813">
        <w:rPr>
          <w:rFonts w:ascii="Courier New" w:hAnsi="Courier New"/>
        </w:rPr>
        <w:t>ssh</w:t>
      </w:r>
      <w:proofErr w:type="spellEnd"/>
      <w:proofErr w:type="gramEnd"/>
      <w:r w:rsidRPr="002D6813">
        <w:rPr>
          <w:rFonts w:ascii="Courier New" w:hAnsi="Courier New"/>
        </w:rPr>
        <w:t xml:space="preserve"> </w:t>
      </w:r>
      <w:hyperlink r:id="rId8" w:history="1">
        <w:r w:rsidRPr="00A842D7">
          <w:rPr>
            <w:rStyle w:val="Hyperlink"/>
            <w:rFonts w:ascii="Courier New" w:hAnsi="Courier New"/>
          </w:rPr>
          <w:t>administrator@192.168.1.11</w:t>
        </w:r>
      </w:hyperlink>
    </w:p>
    <w:p w14:paraId="68DD6E66" w14:textId="77777777" w:rsidR="00CC2B54" w:rsidRDefault="00CC2B54" w:rsidP="00CC2B54">
      <w:pPr>
        <w:ind w:firstLine="720"/>
        <w:rPr>
          <w:rFonts w:ascii="Courier New" w:hAnsi="Courier New"/>
        </w:rPr>
      </w:pPr>
      <w:proofErr w:type="gramStart"/>
      <w:r>
        <w:rPr>
          <w:rFonts w:ascii="Courier New" w:hAnsi="Courier New"/>
        </w:rPr>
        <w:t>password</w:t>
      </w:r>
      <w:proofErr w:type="gramEnd"/>
      <w:r>
        <w:rPr>
          <w:rFonts w:ascii="Courier New" w:hAnsi="Courier New"/>
        </w:rPr>
        <w:t xml:space="preserve"> : </w:t>
      </w:r>
      <w:proofErr w:type="spellStart"/>
      <w:r>
        <w:rPr>
          <w:rFonts w:ascii="Courier New" w:hAnsi="Courier New"/>
        </w:rPr>
        <w:t>clearpath</w:t>
      </w:r>
      <w:proofErr w:type="spellEnd"/>
    </w:p>
    <w:p w14:paraId="11E13718" w14:textId="77777777" w:rsidR="00CC2B54" w:rsidRDefault="00CC2B54" w:rsidP="00CC2B54">
      <w:pPr>
        <w:ind w:firstLine="720"/>
        <w:rPr>
          <w:rFonts w:ascii="Courier New" w:hAnsi="Courier New"/>
        </w:rPr>
      </w:pPr>
    </w:p>
    <w:p w14:paraId="080B46C0" w14:textId="77777777" w:rsidR="00CC2B54" w:rsidRDefault="00CC2B54" w:rsidP="00CC2B54">
      <w:pPr>
        <w:pStyle w:val="ListParagraph"/>
        <w:ind w:left="0"/>
      </w:pPr>
      <w:r>
        <w:t>Then in a command prompt launch the “</w:t>
      </w:r>
      <w:proofErr w:type="spellStart"/>
      <w:r>
        <w:t>wicd</w:t>
      </w:r>
      <w:proofErr w:type="spellEnd"/>
      <w:r>
        <w:t>-curses” utility</w:t>
      </w:r>
    </w:p>
    <w:p w14:paraId="33A5DB9D" w14:textId="77777777" w:rsidR="00CC2B54" w:rsidRDefault="00CC2B54" w:rsidP="00CC2B54">
      <w:pPr>
        <w:pStyle w:val="ListParagraph"/>
        <w:ind w:left="0"/>
      </w:pPr>
    </w:p>
    <w:p w14:paraId="7CE6E1C9" w14:textId="77777777" w:rsidR="00CC2B54" w:rsidRDefault="00CC2B54" w:rsidP="00CC2B54">
      <w:pPr>
        <w:ind w:firstLine="720"/>
      </w:pPr>
      <w:proofErr w:type="spellStart"/>
      <w:proofErr w:type="gramStart"/>
      <w:r w:rsidRPr="002D6813">
        <w:rPr>
          <w:rFonts w:ascii="Courier New" w:hAnsi="Courier New"/>
        </w:rPr>
        <w:t>wicd</w:t>
      </w:r>
      <w:proofErr w:type="spellEnd"/>
      <w:proofErr w:type="gramEnd"/>
      <w:r>
        <w:t>-</w:t>
      </w:r>
      <w:r w:rsidRPr="002D6813">
        <w:rPr>
          <w:rFonts w:ascii="Courier New" w:hAnsi="Courier New"/>
        </w:rPr>
        <w:t>curses</w:t>
      </w:r>
    </w:p>
    <w:p w14:paraId="4070CE5C" w14:textId="77777777" w:rsidR="00CC2B54" w:rsidRDefault="00CC2B54" w:rsidP="00CC2B54">
      <w:pPr>
        <w:pStyle w:val="ListParagraph"/>
        <w:ind w:left="0"/>
      </w:pPr>
    </w:p>
    <w:p w14:paraId="42A98074" w14:textId="77777777" w:rsidR="00CC2B54" w:rsidRDefault="00CC2B54" w:rsidP="00CC2B54">
      <w:pPr>
        <w:pStyle w:val="ListParagraph"/>
        <w:ind w:left="0"/>
      </w:pPr>
      <w:r>
        <w:t xml:space="preserve">At this point a window will list all the available </w:t>
      </w:r>
      <w:proofErr w:type="spellStart"/>
      <w:r>
        <w:t>wifi</w:t>
      </w:r>
      <w:proofErr w:type="spellEnd"/>
      <w:r>
        <w:t xml:space="preserve"> </w:t>
      </w:r>
      <w:proofErr w:type="spellStart"/>
      <w:r>
        <w:t>netowrks</w:t>
      </w:r>
      <w:proofErr w:type="spellEnd"/>
      <w:r>
        <w:t xml:space="preserve">. Use the up and down arrows to select your network, then press the right arrow when your network is highlighted. </w:t>
      </w:r>
    </w:p>
    <w:p w14:paraId="7BB1C498" w14:textId="77777777" w:rsidR="00CC2B54" w:rsidRDefault="00CC2B54" w:rsidP="00CC2B54">
      <w:pPr>
        <w:pStyle w:val="ListParagraph"/>
        <w:ind w:left="0"/>
      </w:pPr>
    </w:p>
    <w:p w14:paraId="6DCFEEFB" w14:textId="77777777" w:rsidR="00CC2B54" w:rsidRDefault="00CC2B54" w:rsidP="00CC2B54">
      <w:pPr>
        <w:pStyle w:val="ListParagraph"/>
        <w:ind w:left="0"/>
      </w:pPr>
      <w:r>
        <w:rPr>
          <w:noProof/>
          <w:lang w:val="en-US"/>
        </w:rPr>
        <w:drawing>
          <wp:inline distT="0" distB="0" distL="0" distR="0" wp14:anchorId="1FA5E98A" wp14:editId="3AFD1884">
            <wp:extent cx="5015865" cy="253238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15865" cy="2532380"/>
                    </a:xfrm>
                    <a:prstGeom prst="rect">
                      <a:avLst/>
                    </a:prstGeom>
                    <a:noFill/>
                    <a:ln w="9525" cap="flat">
                      <a:noFill/>
                      <a:round/>
                      <a:headEnd/>
                      <a:tailEnd/>
                    </a:ln>
                  </pic:spPr>
                </pic:pic>
              </a:graphicData>
            </a:graphic>
          </wp:inline>
        </w:drawing>
      </w:r>
    </w:p>
    <w:p w14:paraId="5D100573" w14:textId="77777777" w:rsidR="00CC2B54" w:rsidRDefault="00CC2B54" w:rsidP="00CC2B54">
      <w:pPr>
        <w:pStyle w:val="ListParagraph"/>
        <w:ind w:left="0"/>
      </w:pPr>
    </w:p>
    <w:p w14:paraId="4AADE6C4" w14:textId="77777777" w:rsidR="00CC2B54" w:rsidRDefault="00CC2B54" w:rsidP="00CC2B54">
      <w:pPr>
        <w:suppressAutoHyphens w:val="0"/>
        <w:jc w:val="left"/>
        <w:rPr>
          <w:szCs w:val="20"/>
          <w:lang w:val="en-GB"/>
        </w:rPr>
      </w:pPr>
      <w:r>
        <w:br w:type="page"/>
      </w:r>
    </w:p>
    <w:p w14:paraId="0C7ACCD1" w14:textId="77777777" w:rsidR="00CC2B54" w:rsidRDefault="00CC2B54" w:rsidP="00CC2B54">
      <w:pPr>
        <w:pStyle w:val="ListParagraph"/>
        <w:ind w:left="0"/>
      </w:pPr>
      <w:r>
        <w:lastRenderedPageBreak/>
        <w:t xml:space="preserve">A new window will appear, where you may enter your </w:t>
      </w:r>
      <w:proofErr w:type="spellStart"/>
      <w:r>
        <w:t>wifi</w:t>
      </w:r>
      <w:proofErr w:type="spellEnd"/>
      <w:r>
        <w:t xml:space="preserve"> network and </w:t>
      </w:r>
      <w:proofErr w:type="gramStart"/>
      <w:r>
        <w:t>password :</w:t>
      </w:r>
      <w:proofErr w:type="gramEnd"/>
      <w:r>
        <w:t xml:space="preserve"> </w:t>
      </w:r>
    </w:p>
    <w:p w14:paraId="5E1018B5" w14:textId="77777777" w:rsidR="00CC2B54" w:rsidRDefault="00CC2B54" w:rsidP="00CC2B54">
      <w:pPr>
        <w:pStyle w:val="ListParagraph"/>
        <w:ind w:left="0"/>
      </w:pPr>
    </w:p>
    <w:p w14:paraId="2A90CD18" w14:textId="77777777" w:rsidR="00CC2B54" w:rsidRDefault="00CC2B54" w:rsidP="00CC2B54">
      <w:pPr>
        <w:pStyle w:val="ListParagraph"/>
        <w:ind w:left="0"/>
      </w:pPr>
      <w:r>
        <w:rPr>
          <w:noProof/>
          <w:lang w:val="en-US"/>
        </w:rPr>
        <w:drawing>
          <wp:inline distT="0" distB="0" distL="0" distR="0" wp14:anchorId="1AA26170" wp14:editId="6280C53A">
            <wp:extent cx="5005705" cy="2516505"/>
            <wp:effectExtent l="1905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005705" cy="2516505"/>
                    </a:xfrm>
                    <a:prstGeom prst="rect">
                      <a:avLst/>
                    </a:prstGeom>
                    <a:noFill/>
                    <a:ln w="9525" cap="flat">
                      <a:noFill/>
                      <a:round/>
                      <a:headEnd/>
                      <a:tailEnd/>
                    </a:ln>
                  </pic:spPr>
                </pic:pic>
              </a:graphicData>
            </a:graphic>
          </wp:inline>
        </w:drawing>
      </w:r>
    </w:p>
    <w:p w14:paraId="1018D66E" w14:textId="77777777" w:rsidR="00CC2B54" w:rsidRDefault="00CC2B54" w:rsidP="00CC2B54">
      <w:pPr>
        <w:pStyle w:val="ListParagraph"/>
        <w:ind w:left="0"/>
      </w:pPr>
    </w:p>
    <w:p w14:paraId="23E70318" w14:textId="77777777" w:rsidR="00CC2B54" w:rsidRDefault="00CC2B54" w:rsidP="00CC2B54">
      <w:pPr>
        <w:pStyle w:val="ListParagraph"/>
        <w:ind w:left="0"/>
      </w:pPr>
      <w:r>
        <w:t xml:space="preserve">In the “Key” field enter the </w:t>
      </w:r>
      <w:proofErr w:type="spellStart"/>
      <w:r>
        <w:t>wifi</w:t>
      </w:r>
      <w:proofErr w:type="spellEnd"/>
      <w:r>
        <w:t xml:space="preserve"> password. If you would like the computer to automatically connect to this network, ensure the “Automatically connect to this network” box is selected.</w:t>
      </w:r>
    </w:p>
    <w:p w14:paraId="706E6DFB" w14:textId="77777777" w:rsidR="00CC2B54" w:rsidRDefault="00CC2B54" w:rsidP="00CC2B54">
      <w:pPr>
        <w:pStyle w:val="ListParagraph"/>
        <w:ind w:left="0"/>
      </w:pPr>
    </w:p>
    <w:p w14:paraId="0180799A" w14:textId="7BF61A10" w:rsidR="008457AF" w:rsidRDefault="00CC2B54">
      <w:pPr>
        <w:pStyle w:val="ListParagraph"/>
        <w:ind w:left="0"/>
      </w:pPr>
      <w:r>
        <w:t xml:space="preserve">Once the </w:t>
      </w:r>
      <w:proofErr w:type="spellStart"/>
      <w:r>
        <w:t>wifi</w:t>
      </w:r>
      <w:proofErr w:type="spellEnd"/>
      <w:r>
        <w:t xml:space="preserve"> connection is configure as desired press “F10”. Type “C” (capital C) to connect to your network. If successful, the computer’s </w:t>
      </w:r>
      <w:proofErr w:type="spellStart"/>
      <w:r>
        <w:t>wifi</w:t>
      </w:r>
      <w:proofErr w:type="spellEnd"/>
      <w:r>
        <w:t xml:space="preserve"> IP will be listed at the bottom. Type “Q” (capital Q) to exit the </w:t>
      </w:r>
      <w:proofErr w:type="spellStart"/>
      <w:r>
        <w:t>wicd</w:t>
      </w:r>
      <w:proofErr w:type="spellEnd"/>
      <w:r>
        <w:t xml:space="preserve">-curses utility. The computer should now be able to access your network via the </w:t>
      </w:r>
      <w:proofErr w:type="spellStart"/>
      <w:r>
        <w:t>wifi</w:t>
      </w:r>
      <w:proofErr w:type="spellEnd"/>
      <w:r>
        <w:t xml:space="preserve"> connection.</w:t>
      </w:r>
    </w:p>
    <w:tbl>
      <w:tblPr>
        <w:tblW w:w="0" w:type="auto"/>
        <w:jc w:val="center"/>
        <w:shd w:val="clear" w:color="auto" w:fill="FFFFFF"/>
        <w:tblLayout w:type="fixed"/>
        <w:tblLook w:val="0000" w:firstRow="0" w:lastRow="0" w:firstColumn="0" w:lastColumn="0" w:noHBand="0" w:noVBand="0"/>
      </w:tblPr>
      <w:tblGrid>
        <w:gridCol w:w="3317"/>
        <w:gridCol w:w="3317"/>
      </w:tblGrid>
      <w:tr w:rsidR="00CC2B54" w14:paraId="70B8FDA7" w14:textId="77238462" w:rsidTr="00780E79">
        <w:trPr>
          <w:cantSplit/>
          <w:trHeight w:val="432"/>
          <w:tblHeader/>
          <w:jc w:val="center"/>
        </w:trPr>
        <w:tc>
          <w:tcPr>
            <w:tcW w:w="3317"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0" w:type="dxa"/>
              <w:bottom w:w="0" w:type="dxa"/>
              <w:right w:w="0" w:type="dxa"/>
            </w:tcMar>
            <w:vAlign w:val="center"/>
          </w:tcPr>
          <w:p w14:paraId="38C5ADB3" w14:textId="77777777" w:rsidR="00CC2B54" w:rsidRDefault="00CC2B54" w:rsidP="00C26053">
            <w:pPr>
              <w:pStyle w:val="Heading2A"/>
              <w:ind w:left="285" w:hanging="143"/>
            </w:pPr>
            <w:r>
              <w:t>Parameter</w:t>
            </w:r>
          </w:p>
        </w:tc>
        <w:tc>
          <w:tcPr>
            <w:tcW w:w="331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vAlign w:val="center"/>
          </w:tcPr>
          <w:p w14:paraId="12A57653" w14:textId="20C223C0" w:rsidR="00CC2B54" w:rsidRDefault="00CC2B54" w:rsidP="00C26053">
            <w:pPr>
              <w:pStyle w:val="Heading2A"/>
              <w:ind w:left="87"/>
            </w:pPr>
            <w:r>
              <w:t>Robot 1</w:t>
            </w:r>
          </w:p>
        </w:tc>
      </w:tr>
      <w:tr w:rsidR="00CC2B54" w14:paraId="47F950DE" w14:textId="4C9CA969" w:rsidTr="00933E30">
        <w:trPr>
          <w:cantSplit/>
          <w:trHeight w:val="432"/>
          <w:jc w:val="center"/>
        </w:trPr>
        <w:tc>
          <w:tcPr>
            <w:tcW w:w="331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E7F605" w14:textId="06044696" w:rsidR="00CC2B54" w:rsidRDefault="00CC2B54" w:rsidP="00CC2B54">
            <w:pPr>
              <w:pStyle w:val="BodyA"/>
              <w:ind w:left="285" w:hanging="143"/>
            </w:pPr>
            <w:r>
              <w:t>Mini-ITX IP</w:t>
            </w:r>
          </w:p>
        </w:tc>
        <w:tc>
          <w:tcPr>
            <w:tcW w:w="331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D5C527" w14:textId="5D14D08C" w:rsidR="00CC2B54" w:rsidRDefault="00CC2B54" w:rsidP="00CC2B54">
            <w:pPr>
              <w:pStyle w:val="BodyA"/>
              <w:ind w:left="87"/>
            </w:pPr>
            <w:r>
              <w:t>192.168.1.11</w:t>
            </w:r>
          </w:p>
        </w:tc>
      </w:tr>
      <w:tr w:rsidR="00CC2B54" w14:paraId="13A51005" w14:textId="1BB46D7C" w:rsidTr="00933E30">
        <w:trPr>
          <w:cantSplit/>
          <w:trHeight w:val="432"/>
          <w:jc w:val="center"/>
        </w:trPr>
        <w:tc>
          <w:tcPr>
            <w:tcW w:w="331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457499" w14:textId="4B1AA5FB" w:rsidR="00CC2B54" w:rsidRDefault="00CC2B54" w:rsidP="00CC2B54">
            <w:pPr>
              <w:pStyle w:val="BodyA"/>
              <w:ind w:left="285" w:hanging="143"/>
            </w:pPr>
            <w:r>
              <w:t>Mini-ITX name</w:t>
            </w:r>
          </w:p>
        </w:tc>
        <w:tc>
          <w:tcPr>
            <w:tcW w:w="331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96CF8C" w14:textId="6CBFE943" w:rsidR="00CC2B54" w:rsidRDefault="00005D6D" w:rsidP="00CC2B54">
            <w:pPr>
              <w:pStyle w:val="BodyA"/>
              <w:ind w:left="87"/>
            </w:pPr>
            <w:r>
              <w:t>cpr-ksu-03</w:t>
            </w:r>
          </w:p>
        </w:tc>
      </w:tr>
      <w:tr w:rsidR="00CC2B54" w14:paraId="2D96D463" w14:textId="65D45ADF" w:rsidTr="00933E30">
        <w:trPr>
          <w:cantSplit/>
          <w:trHeight w:val="432"/>
          <w:jc w:val="center"/>
        </w:trPr>
        <w:tc>
          <w:tcPr>
            <w:tcW w:w="331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E64417F" w14:textId="38E07ED1" w:rsidR="00CC2B54" w:rsidRDefault="00CC2B54" w:rsidP="00CC2B54">
            <w:pPr>
              <w:pStyle w:val="BodyA"/>
              <w:ind w:left="285" w:hanging="143"/>
            </w:pPr>
            <w:r>
              <w:t>Mini-ITX login</w:t>
            </w:r>
          </w:p>
        </w:tc>
        <w:tc>
          <w:tcPr>
            <w:tcW w:w="331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316906" w14:textId="5ECA2DF9" w:rsidR="00CC2B54" w:rsidRDefault="00005D6D" w:rsidP="00CC2B54">
            <w:pPr>
              <w:pStyle w:val="BodyA"/>
              <w:ind w:left="87"/>
            </w:pPr>
            <w:r>
              <w:t>administrator/</w:t>
            </w:r>
            <w:proofErr w:type="spellStart"/>
            <w:r>
              <w:t>clearpath</w:t>
            </w:r>
            <w:proofErr w:type="spellEnd"/>
          </w:p>
        </w:tc>
      </w:tr>
    </w:tbl>
    <w:p w14:paraId="1684D5AF" w14:textId="0F3F388C" w:rsidR="008457AF" w:rsidRDefault="008457AF">
      <w:pPr>
        <w:pStyle w:val="Heading21"/>
      </w:pPr>
      <w:r>
        <w:t>Software Information</w:t>
      </w:r>
    </w:p>
    <w:p w14:paraId="0736E484" w14:textId="77777777" w:rsidR="00F0597E" w:rsidRPr="00F0597E" w:rsidRDefault="00F0597E" w:rsidP="00F0597E">
      <w:pPr>
        <w:rPr>
          <w:lang w:val="en-GB"/>
        </w:rPr>
      </w:pPr>
    </w:p>
    <w:p w14:paraId="4F6CCD24" w14:textId="63E12B71" w:rsidR="0019445D" w:rsidRDefault="00933E30">
      <w:pPr>
        <w:pStyle w:val="ListParagraph"/>
        <w:numPr>
          <w:ilvl w:val="0"/>
          <w:numId w:val="2"/>
        </w:numPr>
        <w:tabs>
          <w:tab w:val="num" w:pos="720"/>
        </w:tabs>
        <w:ind w:hanging="360"/>
        <w:rPr>
          <w:rFonts w:ascii="Lucida Grande" w:hAnsi="Lucida Grande"/>
        </w:rPr>
      </w:pPr>
      <w:r>
        <w:rPr>
          <w:rFonts w:cs="Arial"/>
        </w:rPr>
        <w:t xml:space="preserve">We recommend creating a catkin workspace at the root directory of your Husky’s computer.  From here, custom ROS packages may be launched manually, or automatically on </w:t>
      </w:r>
      <w:proofErr w:type="spellStart"/>
      <w:r>
        <w:rPr>
          <w:rFonts w:cs="Arial"/>
        </w:rPr>
        <w:t>startup</w:t>
      </w:r>
      <w:proofErr w:type="spellEnd"/>
      <w:r>
        <w:rPr>
          <w:rFonts w:cs="Arial"/>
        </w:rPr>
        <w:t xml:space="preserve">.  To launch a ROS node on </w:t>
      </w:r>
      <w:proofErr w:type="spellStart"/>
      <w:r>
        <w:rPr>
          <w:rFonts w:cs="Arial"/>
        </w:rPr>
        <w:t>startup</w:t>
      </w:r>
      <w:proofErr w:type="spellEnd"/>
      <w:r>
        <w:rPr>
          <w:rFonts w:cs="Arial"/>
        </w:rPr>
        <w:t xml:space="preserve"> simply place the relevant launch file in the /</w:t>
      </w:r>
      <w:proofErr w:type="spellStart"/>
      <w:r>
        <w:rPr>
          <w:rFonts w:cs="Arial"/>
        </w:rPr>
        <w:t>etc</w:t>
      </w:r>
      <w:proofErr w:type="spellEnd"/>
      <w:r>
        <w:rPr>
          <w:rFonts w:cs="Arial"/>
        </w:rPr>
        <w:t>/</w:t>
      </w:r>
      <w:proofErr w:type="spellStart"/>
      <w:r>
        <w:rPr>
          <w:rFonts w:cs="Arial"/>
        </w:rPr>
        <w:t>ros</w:t>
      </w:r>
      <w:proofErr w:type="spellEnd"/>
      <w:r>
        <w:rPr>
          <w:rFonts w:cs="Arial"/>
        </w:rPr>
        <w:t>/hydro/husky-</w:t>
      </w:r>
      <w:proofErr w:type="spellStart"/>
      <w:r>
        <w:rPr>
          <w:rFonts w:cs="Arial"/>
        </w:rPr>
        <w:t>core.d</w:t>
      </w:r>
      <w:proofErr w:type="spellEnd"/>
      <w:r>
        <w:rPr>
          <w:rFonts w:cs="Arial"/>
        </w:rPr>
        <w:t xml:space="preserve"> directory.  Make sure you also place a “source” command inside of /</w:t>
      </w:r>
      <w:proofErr w:type="spellStart"/>
      <w:r>
        <w:rPr>
          <w:rFonts w:cs="Arial"/>
        </w:rPr>
        <w:t>etc</w:t>
      </w:r>
      <w:proofErr w:type="spellEnd"/>
      <w:r>
        <w:rPr>
          <w:rFonts w:cs="Arial"/>
        </w:rPr>
        <w:t>/</w:t>
      </w:r>
      <w:proofErr w:type="spellStart"/>
      <w:r>
        <w:rPr>
          <w:rFonts w:cs="Arial"/>
        </w:rPr>
        <w:t>ros</w:t>
      </w:r>
      <w:proofErr w:type="spellEnd"/>
      <w:r>
        <w:rPr>
          <w:rFonts w:cs="Arial"/>
        </w:rPr>
        <w:t>/</w:t>
      </w:r>
      <w:proofErr w:type="spellStart"/>
      <w:r>
        <w:rPr>
          <w:rFonts w:cs="Arial"/>
        </w:rPr>
        <w:t>setup.bash</w:t>
      </w:r>
      <w:proofErr w:type="spellEnd"/>
      <w:r>
        <w:rPr>
          <w:rFonts w:cs="Arial"/>
        </w:rPr>
        <w:t xml:space="preserve"> so that the system knows where to find your catkin workspace.</w:t>
      </w:r>
    </w:p>
    <w:p w14:paraId="6A155895" w14:textId="0FBE4459" w:rsidR="008457AF" w:rsidRDefault="00C26053">
      <w:pPr>
        <w:pStyle w:val="ListParagraph"/>
        <w:numPr>
          <w:ilvl w:val="0"/>
          <w:numId w:val="2"/>
        </w:numPr>
        <w:tabs>
          <w:tab w:val="num" w:pos="720"/>
        </w:tabs>
        <w:ind w:hanging="360"/>
        <w:rPr>
          <w:rFonts w:ascii="Lucida Grande" w:hAnsi="Lucida Grande"/>
        </w:rPr>
      </w:pPr>
      <w:r>
        <w:t xml:space="preserve">The robots are </w:t>
      </w:r>
      <w:r w:rsidR="008457AF">
        <w:t>pre-configured to start a joystick interface node for teleoperation. At any time, the wirele</w:t>
      </w:r>
      <w:r>
        <w:t xml:space="preserve">ss gamepad may be used to drive </w:t>
      </w:r>
      <w:r w:rsidR="008457AF">
        <w:t>Husky. Shift the switch</w:t>
      </w:r>
      <w:r w:rsidR="00933E30">
        <w:t xml:space="preserve"> on the top of the gamepad to “X</w:t>
      </w:r>
      <w:r w:rsidR="008457AF">
        <w:t>”, hold down th</w:t>
      </w:r>
      <w:r w:rsidR="00933E30">
        <w:t>e “A</w:t>
      </w:r>
      <w:r w:rsidR="008457AF">
        <w:t xml:space="preserve">” button, and use the left </w:t>
      </w:r>
      <w:proofErr w:type="spellStart"/>
      <w:r w:rsidR="008457AF">
        <w:t>analog</w:t>
      </w:r>
      <w:proofErr w:type="spellEnd"/>
      <w:r w:rsidR="008457AF">
        <w:t xml:space="preserve"> stick to control Husky.</w:t>
      </w:r>
    </w:p>
    <w:p w14:paraId="4FF4388D" w14:textId="6996F15C" w:rsidR="00C8287B" w:rsidRPr="008B6EE6" w:rsidRDefault="00CD41F3" w:rsidP="008B6EE6">
      <w:pPr>
        <w:pStyle w:val="ListParagraph"/>
        <w:numPr>
          <w:ilvl w:val="0"/>
          <w:numId w:val="2"/>
        </w:numPr>
        <w:tabs>
          <w:tab w:val="num" w:pos="720"/>
        </w:tabs>
        <w:ind w:hanging="360"/>
        <w:rPr>
          <w:rFonts w:ascii="Lucida Grande" w:hAnsi="Symbol" w:hint="eastAsia"/>
        </w:rPr>
      </w:pPr>
      <w:r>
        <w:t>Husky’s upstart job</w:t>
      </w:r>
      <w:r w:rsidR="008457AF">
        <w:t xml:space="preserve"> run</w:t>
      </w:r>
      <w:r>
        <w:t xml:space="preserve">s on system </w:t>
      </w:r>
      <w:proofErr w:type="spellStart"/>
      <w:r>
        <w:t>startup</w:t>
      </w:r>
      <w:proofErr w:type="spellEnd"/>
      <w:r w:rsidR="008457AF">
        <w:t xml:space="preserve">. It can be started </w:t>
      </w:r>
      <w:r w:rsidR="008D3C12">
        <w:t xml:space="preserve">in the background </w:t>
      </w:r>
      <w:r w:rsidR="008457AF">
        <w:t xml:space="preserve">with </w:t>
      </w:r>
      <w:proofErr w:type="spellStart"/>
      <w:r w:rsidR="00312208">
        <w:rPr>
          <w:rFonts w:ascii="Arial Bold" w:hAnsi="Arial Bold"/>
        </w:rPr>
        <w:t>sudo</w:t>
      </w:r>
      <w:proofErr w:type="spellEnd"/>
      <w:r w:rsidR="00312208">
        <w:rPr>
          <w:rFonts w:ascii="Arial Bold" w:hAnsi="Arial Bold"/>
        </w:rPr>
        <w:t xml:space="preserve"> service husky-core</w:t>
      </w:r>
      <w:r w:rsidR="008457AF">
        <w:rPr>
          <w:rFonts w:ascii="Arial Bold" w:hAnsi="Arial Bold"/>
        </w:rPr>
        <w:t xml:space="preserve"> start</w:t>
      </w:r>
      <w:r w:rsidR="008457AF">
        <w:t xml:space="preserve"> and stopped with </w:t>
      </w:r>
      <w:proofErr w:type="spellStart"/>
      <w:r w:rsidR="00A655CE">
        <w:rPr>
          <w:rFonts w:ascii="Arial Bold" w:hAnsi="Arial Bold"/>
        </w:rPr>
        <w:t>sudo</w:t>
      </w:r>
      <w:proofErr w:type="spellEnd"/>
      <w:r w:rsidR="00A655CE">
        <w:rPr>
          <w:rFonts w:ascii="Arial Bold" w:hAnsi="Arial Bold"/>
        </w:rPr>
        <w:t xml:space="preserve"> service husky-core</w:t>
      </w:r>
      <w:r w:rsidR="008457AF">
        <w:rPr>
          <w:rFonts w:ascii="Arial Bold" w:hAnsi="Arial Bold"/>
        </w:rPr>
        <w:t xml:space="preserve"> stop</w:t>
      </w:r>
      <w:r w:rsidR="008457AF">
        <w:t xml:space="preserve">. </w:t>
      </w:r>
      <w:r w:rsidR="008D3C12">
        <w:t xml:space="preserve">It may be launched in the foreground using </w:t>
      </w:r>
      <w:proofErr w:type="spellStart"/>
      <w:r w:rsidR="008D3C12" w:rsidRPr="008D3C12">
        <w:rPr>
          <w:b/>
        </w:rPr>
        <w:t>sudo</w:t>
      </w:r>
      <w:proofErr w:type="spellEnd"/>
      <w:r w:rsidR="008D3C12" w:rsidRPr="008D3C12">
        <w:rPr>
          <w:b/>
        </w:rPr>
        <w:t xml:space="preserve"> husky-core-start</w:t>
      </w:r>
      <w:r w:rsidR="009A1271">
        <w:t>.</w:t>
      </w:r>
      <w:r w:rsidR="008D3C12">
        <w:t xml:space="preserve"> </w:t>
      </w:r>
      <w:r w:rsidR="008457AF">
        <w:t xml:space="preserve">Your team should </w:t>
      </w:r>
      <w:r w:rsidR="009A1271">
        <w:t xml:space="preserve">not typically </w:t>
      </w:r>
      <w:r w:rsidR="008457AF">
        <w:t xml:space="preserve">need to start or stop the service—just use </w:t>
      </w:r>
      <w:proofErr w:type="spellStart"/>
      <w:r w:rsidR="008457AF">
        <w:t>roslaunch</w:t>
      </w:r>
      <w:proofErr w:type="spellEnd"/>
      <w:r w:rsidR="008457AF">
        <w:t xml:space="preserve"> to launch additional nodes which interface with the persistent ones.</w:t>
      </w:r>
    </w:p>
    <w:p w14:paraId="2906B501" w14:textId="77777777" w:rsidR="008457AF" w:rsidRDefault="008457AF">
      <w:pPr>
        <w:pStyle w:val="ListParagraph"/>
        <w:ind w:left="0"/>
        <w:rPr>
          <w:rFonts w:ascii="Lucida Grande" w:hAnsi="Lucida Grande"/>
        </w:rPr>
      </w:pPr>
    </w:p>
    <w:p w14:paraId="015AA8B4" w14:textId="3BEDE48E" w:rsidR="008457AF" w:rsidRDefault="00C26053">
      <w:pPr>
        <w:pStyle w:val="Heading21"/>
      </w:pPr>
      <w:r>
        <w:t>Remote C</w:t>
      </w:r>
      <w:r w:rsidR="008457AF">
        <w:t>onnect</w:t>
      </w:r>
      <w:r>
        <w:t>ion</w:t>
      </w:r>
      <w:r w:rsidR="008457AF">
        <w:t xml:space="preserve"> to Husky</w:t>
      </w:r>
    </w:p>
    <w:p w14:paraId="0E06C3DB" w14:textId="77777777" w:rsidR="008457AF" w:rsidRDefault="008457AF">
      <w:pPr>
        <w:rPr>
          <w:sz w:val="24"/>
        </w:rPr>
      </w:pPr>
    </w:p>
    <w:p w14:paraId="534CD259" w14:textId="77777777" w:rsidR="00BF00D0" w:rsidRDefault="00BF00D0">
      <w:r>
        <w:t>Your robots are set up with Ubuntu 12.04 and ROS Hydro. For maximum compatibility, we recommend your ROS workstation be configured the same way. Suggested steps:</w:t>
      </w:r>
    </w:p>
    <w:p w14:paraId="77CE0F38" w14:textId="77777777" w:rsidR="00BF00D0" w:rsidRDefault="00BF00D0"/>
    <w:p w14:paraId="372AD5F9" w14:textId="78330FB0" w:rsidR="00BF00D0" w:rsidRDefault="00BF00D0" w:rsidP="00BF00D0">
      <w:pPr>
        <w:pStyle w:val="ListParagraph"/>
        <w:numPr>
          <w:ilvl w:val="0"/>
          <w:numId w:val="12"/>
        </w:numPr>
      </w:pPr>
      <w:r>
        <w:t xml:space="preserve">Download and install Ubuntu: </w:t>
      </w:r>
      <w:hyperlink r:id="rId11" w:history="1">
        <w:r w:rsidRPr="00BA42BE">
          <w:rPr>
            <w:rStyle w:val="Hyperlink"/>
          </w:rPr>
          <w:t>http://cdimage.ubuntu.com/precise/dvd/current/</w:t>
        </w:r>
      </w:hyperlink>
    </w:p>
    <w:p w14:paraId="59EDB94A" w14:textId="0AC338D8" w:rsidR="00BF00D0" w:rsidRDefault="00BF00D0" w:rsidP="00BF00D0">
      <w:pPr>
        <w:pStyle w:val="ListParagraph"/>
        <w:numPr>
          <w:ilvl w:val="0"/>
          <w:numId w:val="12"/>
        </w:numPr>
      </w:pPr>
      <w:r>
        <w:t xml:space="preserve">Set up ROS Hydro: </w:t>
      </w:r>
      <w:hyperlink r:id="rId12" w:history="1">
        <w:r w:rsidRPr="00BA42BE">
          <w:rPr>
            <w:rStyle w:val="Hyperlink"/>
          </w:rPr>
          <w:t>http://wiki.ros.org/hydro/Installation/Ubuntu</w:t>
        </w:r>
      </w:hyperlink>
    </w:p>
    <w:p w14:paraId="3751024D" w14:textId="5D973636" w:rsidR="005E5D76" w:rsidRDefault="005E5D76" w:rsidP="005E5D76">
      <w:pPr>
        <w:pStyle w:val="ListParagraph"/>
        <w:numPr>
          <w:ilvl w:val="0"/>
          <w:numId w:val="12"/>
        </w:numPr>
      </w:pPr>
      <w:r>
        <w:lastRenderedPageBreak/>
        <w:t>Install the Desktop packages for Husky:</w:t>
      </w:r>
      <w:r>
        <w:br/>
      </w:r>
      <w:r>
        <w:br/>
      </w:r>
      <w:proofErr w:type="spellStart"/>
      <w:r w:rsidRPr="005E5D76">
        <w:rPr>
          <w:rFonts w:ascii="Courier New" w:hAnsi="Courier New" w:cs="Courier New"/>
        </w:rPr>
        <w:t>sudo</w:t>
      </w:r>
      <w:proofErr w:type="spellEnd"/>
      <w:r w:rsidRPr="005E5D76">
        <w:rPr>
          <w:rFonts w:ascii="Courier New" w:hAnsi="Courier New" w:cs="Courier New"/>
        </w:rPr>
        <w:t xml:space="preserve"> apt-get install </w:t>
      </w:r>
      <w:proofErr w:type="spellStart"/>
      <w:r w:rsidRPr="005E5D76">
        <w:rPr>
          <w:rFonts w:ascii="Courier New" w:hAnsi="Courier New" w:cs="Courier New"/>
        </w:rPr>
        <w:t>ros</w:t>
      </w:r>
      <w:proofErr w:type="spellEnd"/>
      <w:r w:rsidRPr="005E5D76">
        <w:rPr>
          <w:rFonts w:ascii="Courier New" w:hAnsi="Courier New" w:cs="Courier New"/>
        </w:rPr>
        <w:t>-hydro-husky-desktop</w:t>
      </w:r>
    </w:p>
    <w:p w14:paraId="321710DC" w14:textId="77777777" w:rsidR="00BF00D0" w:rsidRDefault="00BF00D0"/>
    <w:p w14:paraId="69EE18A3" w14:textId="22965DB3" w:rsidR="008457AF" w:rsidRDefault="00C26053">
      <w:r>
        <w:t>For a wired connection, set your laptop’s E</w:t>
      </w:r>
      <w:r w:rsidR="009B483A">
        <w:t>thernet</w:t>
      </w:r>
      <w:r w:rsidR="008457AF">
        <w:t xml:space="preserve"> interface to a sta</w:t>
      </w:r>
      <w:r w:rsidR="002A02D5">
        <w:t>tic IP in the 192.168.</w:t>
      </w:r>
      <w:r w:rsidR="00933E30">
        <w:t>1</w:t>
      </w:r>
      <w:r w:rsidR="008457AF">
        <w:t>.</w:t>
      </w:r>
      <w:r w:rsidR="00933E30">
        <w:t>x</w:t>
      </w:r>
      <w:r w:rsidR="008457AF">
        <w:t xml:space="preserve"> subnet. Then, conne</w:t>
      </w:r>
      <w:r w:rsidR="00713632">
        <w:t xml:space="preserve">ct to </w:t>
      </w:r>
      <w:r w:rsidR="00D8595B">
        <w:t xml:space="preserve">an available network port on </w:t>
      </w:r>
      <w:r w:rsidR="00933E30">
        <w:t>the Mini-ITX computer with an</w:t>
      </w:r>
      <w:r w:rsidR="008457AF">
        <w:t xml:space="preserve"> Ethernet </w:t>
      </w:r>
      <w:r>
        <w:t xml:space="preserve">patch </w:t>
      </w:r>
      <w:r w:rsidR="008457AF">
        <w:t>cable.</w:t>
      </w:r>
    </w:p>
    <w:p w14:paraId="00C502DA" w14:textId="77777777" w:rsidR="00C26053" w:rsidRDefault="00C26053"/>
    <w:p w14:paraId="210B20EA" w14:textId="6A6BB3A0" w:rsidR="00C26053" w:rsidRDefault="00C26053">
      <w:r>
        <w:t xml:space="preserve">For wireless, </w:t>
      </w:r>
      <w:r w:rsidR="00933E30">
        <w:t>connect to the same network as the Husky</w:t>
      </w:r>
      <w:r w:rsidR="000E53EE">
        <w:t>. Your PC should</w:t>
      </w:r>
      <w:r>
        <w:t xml:space="preserve"> be assigned an IP automatically, which you can check using </w:t>
      </w:r>
      <w:proofErr w:type="spellStart"/>
      <w:r>
        <w:t>ifconfig</w:t>
      </w:r>
      <w:proofErr w:type="spellEnd"/>
      <w:r>
        <w:t xml:space="preserve"> or similar tools.</w:t>
      </w:r>
    </w:p>
    <w:p w14:paraId="6E3409EA" w14:textId="77777777" w:rsidR="008457AF" w:rsidRDefault="008457AF"/>
    <w:p w14:paraId="5D6D5B01" w14:textId="77777777" w:rsidR="008457AF" w:rsidRDefault="006D311A">
      <w:r>
        <w:t>If you have ROS</w:t>
      </w:r>
      <w:r w:rsidR="008457AF">
        <w:t xml:space="preserve"> installed on your laptop, you can connect it to the Master running on Husky:</w:t>
      </w:r>
    </w:p>
    <w:p w14:paraId="47491F16" w14:textId="77777777" w:rsidR="008457AF" w:rsidRDefault="008457AF">
      <w:pPr>
        <w:rPr>
          <w:rFonts w:ascii="Courier New" w:hAnsi="Courier New"/>
        </w:rPr>
      </w:pPr>
    </w:p>
    <w:p w14:paraId="45E5BCF8" w14:textId="47262382" w:rsidR="000E53EE" w:rsidRDefault="008457AF">
      <w:pPr>
        <w:rPr>
          <w:rFonts w:ascii="Courier New" w:hAnsi="Courier New"/>
        </w:rPr>
      </w:pPr>
      <w:r>
        <w:rPr>
          <w:rFonts w:ascii="Courier New" w:hAnsi="Courier New"/>
        </w:rPr>
        <w:tab/>
      </w:r>
      <w:proofErr w:type="spellStart"/>
      <w:proofErr w:type="gramStart"/>
      <w:r w:rsidR="000E53EE">
        <w:rPr>
          <w:rFonts w:ascii="Courier New" w:hAnsi="Courier New"/>
        </w:rPr>
        <w:t>sudo</w:t>
      </w:r>
      <w:proofErr w:type="spellEnd"/>
      <w:proofErr w:type="gramEnd"/>
      <w:r w:rsidR="000E53EE">
        <w:rPr>
          <w:rFonts w:ascii="Courier New" w:hAnsi="Courier New"/>
        </w:rPr>
        <w:t xml:space="preserve"> route add –net 192.168.1.11 </w:t>
      </w:r>
      <w:proofErr w:type="spellStart"/>
      <w:r w:rsidR="000E53EE">
        <w:rPr>
          <w:rFonts w:ascii="Courier New" w:hAnsi="Courier New"/>
        </w:rPr>
        <w:t>netmask</w:t>
      </w:r>
      <w:proofErr w:type="spellEnd"/>
      <w:r w:rsidR="000E53EE">
        <w:rPr>
          <w:rFonts w:ascii="Courier New" w:hAnsi="Courier New"/>
        </w:rPr>
        <w:t xml:space="preserve"> 255.255.255.255 </w:t>
      </w:r>
      <w:proofErr w:type="spellStart"/>
      <w:r w:rsidR="000E53EE">
        <w:rPr>
          <w:rFonts w:ascii="Courier New" w:hAnsi="Courier New"/>
        </w:rPr>
        <w:t>gw</w:t>
      </w:r>
      <w:proofErr w:type="spellEnd"/>
      <w:r w:rsidR="000E53EE">
        <w:rPr>
          <w:rFonts w:ascii="Courier New" w:hAnsi="Courier New"/>
        </w:rPr>
        <w:t xml:space="preserve"> cpr-</w:t>
      </w:r>
      <w:r w:rsidR="000E53EE">
        <w:rPr>
          <w:rFonts w:ascii="Courier New" w:hAnsi="Courier New"/>
        </w:rPr>
        <w:t>ksu-03</w:t>
      </w:r>
    </w:p>
    <w:p w14:paraId="5B3A7425" w14:textId="65BE8821" w:rsidR="008457AF" w:rsidRDefault="008457AF" w:rsidP="000E53EE">
      <w:pPr>
        <w:ind w:firstLine="720"/>
        <w:rPr>
          <w:rFonts w:ascii="Courier New" w:hAnsi="Courier New"/>
        </w:rPr>
      </w:pPr>
      <w:proofErr w:type="gramStart"/>
      <w:r>
        <w:rPr>
          <w:rFonts w:ascii="Courier New" w:hAnsi="Courier New"/>
        </w:rPr>
        <w:t>export</w:t>
      </w:r>
      <w:proofErr w:type="gramEnd"/>
      <w:r>
        <w:rPr>
          <w:rFonts w:ascii="Courier New" w:hAnsi="Courier New"/>
        </w:rPr>
        <w:t xml:space="preserve"> ROS_MASTER_U</w:t>
      </w:r>
      <w:r w:rsidR="00620DD5">
        <w:rPr>
          <w:rFonts w:ascii="Courier New" w:hAnsi="Courier New"/>
        </w:rPr>
        <w:t>RI=http://192.168.</w:t>
      </w:r>
      <w:r w:rsidR="000E53EE">
        <w:rPr>
          <w:rFonts w:ascii="Courier New" w:hAnsi="Courier New"/>
        </w:rPr>
        <w:t>1</w:t>
      </w:r>
      <w:r w:rsidR="00620DD5">
        <w:rPr>
          <w:rFonts w:ascii="Courier New" w:hAnsi="Courier New"/>
        </w:rPr>
        <w:t>.1</w:t>
      </w:r>
      <w:r w:rsidR="002A02D5">
        <w:rPr>
          <w:rFonts w:ascii="Courier New" w:hAnsi="Courier New"/>
        </w:rPr>
        <w:t>1</w:t>
      </w:r>
      <w:r>
        <w:rPr>
          <w:rFonts w:ascii="Courier New" w:hAnsi="Courier New"/>
        </w:rPr>
        <w:t>:11311</w:t>
      </w:r>
    </w:p>
    <w:p w14:paraId="40A94121" w14:textId="77777777" w:rsidR="000E53EE" w:rsidRDefault="000E53EE" w:rsidP="000E53EE">
      <w:pPr>
        <w:pStyle w:val="Standard"/>
        <w:ind w:firstLine="720"/>
      </w:pPr>
      <w:proofErr w:type="gramStart"/>
      <w:r>
        <w:rPr>
          <w:rFonts w:ascii="Courier New" w:hAnsi="Courier New"/>
        </w:rPr>
        <w:t>export</w:t>
      </w:r>
      <w:proofErr w:type="gramEnd"/>
      <w:r>
        <w:rPr>
          <w:rFonts w:ascii="Courier New" w:hAnsi="Courier New"/>
        </w:rPr>
        <w:t xml:space="preserve"> ROS_HOSTNAME=$(hostname).local</w:t>
      </w:r>
    </w:p>
    <w:p w14:paraId="0189929B" w14:textId="77777777" w:rsidR="008457AF" w:rsidRDefault="008457AF">
      <w:pPr>
        <w:rPr>
          <w:rFonts w:ascii="Courier New" w:hAnsi="Courier New"/>
        </w:rPr>
      </w:pPr>
      <w:r>
        <w:rPr>
          <w:rFonts w:ascii="Courier New" w:hAnsi="Courier New"/>
        </w:rPr>
        <w:tab/>
      </w:r>
      <w:proofErr w:type="spellStart"/>
      <w:proofErr w:type="gramStart"/>
      <w:r>
        <w:rPr>
          <w:rFonts w:ascii="Courier New" w:hAnsi="Courier New"/>
        </w:rPr>
        <w:t>rostopic</w:t>
      </w:r>
      <w:proofErr w:type="spellEnd"/>
      <w:proofErr w:type="gramEnd"/>
      <w:r>
        <w:rPr>
          <w:rFonts w:ascii="Courier New" w:hAnsi="Courier New"/>
        </w:rPr>
        <w:t xml:space="preserve"> list</w:t>
      </w:r>
    </w:p>
    <w:p w14:paraId="15C9FE62" w14:textId="77777777" w:rsidR="008457AF" w:rsidRDefault="008457AF"/>
    <w:p w14:paraId="0130A051" w14:textId="7B401BDB" w:rsidR="008457AF" w:rsidRDefault="008457AF">
      <w:r>
        <w:t>If you don’t have ROS or would prefer to work directly on</w:t>
      </w:r>
      <w:r w:rsidR="00C26053">
        <w:t xml:space="preserve"> the Husky PC, you can SSH in. Note that you will not be able to using GUI tools such as </w:t>
      </w:r>
      <w:proofErr w:type="spellStart"/>
      <w:r w:rsidR="00C26053">
        <w:t>rviz</w:t>
      </w:r>
      <w:proofErr w:type="spellEnd"/>
      <w:r w:rsidR="00C26053">
        <w:t xml:space="preserve"> over an SSH connection.</w:t>
      </w:r>
    </w:p>
    <w:p w14:paraId="4182F092" w14:textId="77777777" w:rsidR="008457AF" w:rsidRDefault="008457AF"/>
    <w:p w14:paraId="5753E885" w14:textId="62017AB2" w:rsidR="008457AF" w:rsidRDefault="008457AF">
      <w:pPr>
        <w:rPr>
          <w:rFonts w:ascii="Courier New" w:hAnsi="Courier New"/>
        </w:rPr>
      </w:pPr>
      <w:r>
        <w:tab/>
      </w:r>
      <w:proofErr w:type="spellStart"/>
      <w:proofErr w:type="gramStart"/>
      <w:r w:rsidR="00620DD5">
        <w:rPr>
          <w:rFonts w:ascii="Courier New" w:hAnsi="Courier New"/>
        </w:rPr>
        <w:t>ssh</w:t>
      </w:r>
      <w:proofErr w:type="spellEnd"/>
      <w:proofErr w:type="gramEnd"/>
      <w:r w:rsidR="00620DD5">
        <w:rPr>
          <w:rFonts w:ascii="Courier New" w:hAnsi="Courier New"/>
        </w:rPr>
        <w:t xml:space="preserve"> administrator@192.168.</w:t>
      </w:r>
      <w:r w:rsidR="00933E30">
        <w:rPr>
          <w:rFonts w:ascii="Courier New" w:hAnsi="Courier New"/>
        </w:rPr>
        <w:t>1</w:t>
      </w:r>
      <w:r w:rsidR="00620DD5">
        <w:rPr>
          <w:rFonts w:ascii="Courier New" w:hAnsi="Courier New"/>
        </w:rPr>
        <w:t>.1</w:t>
      </w:r>
      <w:r w:rsidR="002A02D5">
        <w:rPr>
          <w:rFonts w:ascii="Courier New" w:hAnsi="Courier New"/>
        </w:rPr>
        <w:t>1</w:t>
      </w:r>
    </w:p>
    <w:p w14:paraId="490C0AFC" w14:textId="77777777" w:rsidR="008457AF" w:rsidRDefault="008457AF">
      <w:pPr>
        <w:rPr>
          <w:rFonts w:ascii="Courier New" w:hAnsi="Courier New"/>
        </w:rPr>
      </w:pPr>
      <w:r>
        <w:rPr>
          <w:rFonts w:ascii="Courier New" w:hAnsi="Courier New"/>
        </w:rPr>
        <w:tab/>
      </w:r>
      <w:proofErr w:type="spellStart"/>
      <w:proofErr w:type="gramStart"/>
      <w:r>
        <w:rPr>
          <w:rFonts w:ascii="Courier New" w:hAnsi="Courier New"/>
        </w:rPr>
        <w:t>rostopic</w:t>
      </w:r>
      <w:proofErr w:type="spellEnd"/>
      <w:proofErr w:type="gramEnd"/>
      <w:r>
        <w:rPr>
          <w:rFonts w:ascii="Courier New" w:hAnsi="Courier New"/>
        </w:rPr>
        <w:t xml:space="preserve"> list</w:t>
      </w:r>
    </w:p>
    <w:p w14:paraId="095B9DD6" w14:textId="5333EA72" w:rsidR="004541D1" w:rsidRDefault="004541D1" w:rsidP="004541D1">
      <w:pPr>
        <w:pStyle w:val="FreeFormA"/>
        <w:rPr>
          <w:rFonts w:ascii="Arial" w:hAnsi="Arial"/>
          <w:b/>
          <w:sz w:val="24"/>
          <w:szCs w:val="24"/>
        </w:rPr>
      </w:pPr>
    </w:p>
    <w:p w14:paraId="3680F539" w14:textId="77777777" w:rsidR="000E53EE" w:rsidRDefault="000E53EE" w:rsidP="004541D1">
      <w:pPr>
        <w:pStyle w:val="FreeFormA"/>
        <w:rPr>
          <w:rFonts w:ascii="Arial" w:hAnsi="Arial"/>
          <w:b/>
          <w:sz w:val="24"/>
          <w:szCs w:val="24"/>
        </w:rPr>
      </w:pPr>
    </w:p>
    <w:p w14:paraId="0C4C6DF1" w14:textId="77777777" w:rsidR="000E53EE" w:rsidRDefault="000E53EE" w:rsidP="004541D1">
      <w:pPr>
        <w:pStyle w:val="FreeFormA"/>
        <w:rPr>
          <w:rFonts w:ascii="Arial" w:hAnsi="Arial"/>
          <w:b/>
          <w:sz w:val="24"/>
          <w:szCs w:val="24"/>
        </w:rPr>
      </w:pPr>
    </w:p>
    <w:p w14:paraId="09B5EE09" w14:textId="237981D9" w:rsidR="004541D1" w:rsidRPr="00F56359" w:rsidRDefault="004541D1" w:rsidP="004541D1">
      <w:pPr>
        <w:pStyle w:val="FreeFormA"/>
        <w:rPr>
          <w:rFonts w:ascii="Arial" w:hAnsi="Arial"/>
          <w:b/>
          <w:sz w:val="24"/>
          <w:szCs w:val="24"/>
        </w:rPr>
      </w:pPr>
      <w:bookmarkStart w:id="0" w:name="_GoBack"/>
      <w:bookmarkEnd w:id="0"/>
      <w:r>
        <w:rPr>
          <w:rFonts w:ascii="Arial" w:hAnsi="Arial"/>
          <w:b/>
          <w:sz w:val="24"/>
          <w:szCs w:val="24"/>
        </w:rPr>
        <w:t>CH Robotics IMU</w:t>
      </w:r>
    </w:p>
    <w:p w14:paraId="1AC2CF58" w14:textId="77777777" w:rsidR="004541D1" w:rsidRPr="00F56359" w:rsidRDefault="004541D1" w:rsidP="004541D1">
      <w:pPr>
        <w:rPr>
          <w:b/>
        </w:rPr>
      </w:pPr>
    </w:p>
    <w:p w14:paraId="3E992A13" w14:textId="01F74128" w:rsidR="004541D1" w:rsidRDefault="004541D1" w:rsidP="004541D1">
      <w:r>
        <w:t>The IMU data may be accessed via the following command. Type Control-C to return to the prompt:</w:t>
      </w:r>
    </w:p>
    <w:p w14:paraId="14F00335" w14:textId="77777777" w:rsidR="004541D1" w:rsidRDefault="004541D1" w:rsidP="004541D1"/>
    <w:p w14:paraId="56B7B5BC" w14:textId="77777777" w:rsidR="004541D1" w:rsidRDefault="004541D1" w:rsidP="004541D1">
      <w:pPr>
        <w:rPr>
          <w:rFonts w:ascii="Courier New" w:hAnsi="Courier New"/>
        </w:rPr>
      </w:pPr>
      <w:r>
        <w:rPr>
          <w:rFonts w:ascii="Courier New" w:hAnsi="Courier New"/>
        </w:rPr>
        <w:tab/>
      </w:r>
      <w:proofErr w:type="spellStart"/>
      <w:proofErr w:type="gramStart"/>
      <w:r>
        <w:rPr>
          <w:rFonts w:ascii="Courier New" w:hAnsi="Courier New"/>
        </w:rPr>
        <w:t>rostopic</w:t>
      </w:r>
      <w:proofErr w:type="spellEnd"/>
      <w:proofErr w:type="gramEnd"/>
      <w:r>
        <w:rPr>
          <w:rFonts w:ascii="Courier New" w:hAnsi="Courier New"/>
        </w:rPr>
        <w:t xml:space="preserve"> echo </w:t>
      </w:r>
      <w:proofErr w:type="spellStart"/>
      <w:r>
        <w:rPr>
          <w:rFonts w:ascii="Courier New" w:hAnsi="Courier New"/>
        </w:rPr>
        <w:t>imu</w:t>
      </w:r>
      <w:proofErr w:type="spellEnd"/>
      <w:r>
        <w:rPr>
          <w:rFonts w:ascii="Courier New" w:hAnsi="Courier New"/>
        </w:rPr>
        <w:t>/data</w:t>
      </w:r>
    </w:p>
    <w:p w14:paraId="60C3D0F3" w14:textId="77777777" w:rsidR="004541D1" w:rsidRDefault="004541D1" w:rsidP="004541D1">
      <w:pPr>
        <w:pStyle w:val="FreeFormB"/>
        <w:rPr>
          <w:rFonts w:ascii="Arial" w:hAnsi="Arial"/>
          <w:lang w:val="en-US"/>
        </w:rPr>
      </w:pPr>
    </w:p>
    <w:p w14:paraId="598DE862" w14:textId="77777777" w:rsidR="000E53EE" w:rsidRDefault="000E53EE" w:rsidP="0077699C">
      <w:pPr>
        <w:pStyle w:val="FreeFormA"/>
        <w:rPr>
          <w:rFonts w:ascii="Arial" w:hAnsi="Arial"/>
          <w:b/>
          <w:sz w:val="24"/>
          <w:szCs w:val="24"/>
        </w:rPr>
      </w:pPr>
    </w:p>
    <w:p w14:paraId="3418CD19" w14:textId="77777777" w:rsidR="000E53EE" w:rsidRDefault="000E53EE" w:rsidP="0077699C">
      <w:pPr>
        <w:pStyle w:val="FreeFormA"/>
        <w:rPr>
          <w:rFonts w:ascii="Arial" w:hAnsi="Arial"/>
          <w:b/>
          <w:sz w:val="24"/>
          <w:szCs w:val="24"/>
        </w:rPr>
      </w:pPr>
    </w:p>
    <w:p w14:paraId="71839894" w14:textId="605D1E76" w:rsidR="0092706C" w:rsidRPr="00FD6778" w:rsidRDefault="006A43B2" w:rsidP="0077699C">
      <w:pPr>
        <w:pStyle w:val="FreeFormA"/>
        <w:rPr>
          <w:rFonts w:ascii="Arial" w:hAnsi="Arial"/>
          <w:b/>
          <w:sz w:val="24"/>
          <w:szCs w:val="24"/>
        </w:rPr>
      </w:pPr>
      <w:r>
        <w:rPr>
          <w:rFonts w:ascii="Arial" w:hAnsi="Arial"/>
          <w:b/>
          <w:sz w:val="24"/>
          <w:szCs w:val="24"/>
        </w:rPr>
        <w:t xml:space="preserve">Visualizing with </w:t>
      </w:r>
      <w:proofErr w:type="spellStart"/>
      <w:r w:rsidR="00FD6778" w:rsidRPr="00FD6778">
        <w:rPr>
          <w:rFonts w:ascii="Arial" w:hAnsi="Arial"/>
          <w:b/>
          <w:sz w:val="24"/>
          <w:szCs w:val="24"/>
        </w:rPr>
        <w:t>rviz</w:t>
      </w:r>
      <w:proofErr w:type="spellEnd"/>
    </w:p>
    <w:p w14:paraId="3455DBBC" w14:textId="77777777" w:rsidR="00FD6778" w:rsidRDefault="00FD6778" w:rsidP="0077699C">
      <w:pPr>
        <w:pStyle w:val="FreeFormA"/>
        <w:rPr>
          <w:rFonts w:ascii="Arial" w:hAnsi="Arial"/>
        </w:rPr>
      </w:pPr>
    </w:p>
    <w:p w14:paraId="75423CC1" w14:textId="364D1CA5" w:rsidR="0077699C" w:rsidRDefault="0077699C" w:rsidP="0077699C">
      <w:pPr>
        <w:pStyle w:val="FreeFormA"/>
        <w:rPr>
          <w:rFonts w:ascii="Arial" w:hAnsi="Arial"/>
        </w:rPr>
      </w:pPr>
      <w:r>
        <w:rPr>
          <w:rFonts w:ascii="Arial" w:hAnsi="Arial"/>
        </w:rPr>
        <w:t xml:space="preserve">Husky may be visualized using </w:t>
      </w:r>
      <w:proofErr w:type="spellStart"/>
      <w:r w:rsidRPr="007E1143">
        <w:rPr>
          <w:rFonts w:ascii="Arial" w:hAnsi="Arial"/>
          <w:b/>
        </w:rPr>
        <w:t>rviz</w:t>
      </w:r>
      <w:proofErr w:type="spellEnd"/>
      <w:r>
        <w:rPr>
          <w:rFonts w:ascii="Arial" w:hAnsi="Arial"/>
        </w:rPr>
        <w:t xml:space="preserve">.  </w:t>
      </w:r>
      <w:r w:rsidR="000E53EE">
        <w:rPr>
          <w:rFonts w:ascii="Arial" w:hAnsi="Arial"/>
        </w:rPr>
        <w:t>First install the Husky Desktop package on your own computer:</w:t>
      </w:r>
    </w:p>
    <w:p w14:paraId="1A868947" w14:textId="77777777" w:rsidR="000E53EE" w:rsidRDefault="000E53EE" w:rsidP="0077699C">
      <w:pPr>
        <w:pStyle w:val="FreeFormA"/>
        <w:rPr>
          <w:rFonts w:ascii="Arial" w:hAnsi="Arial"/>
        </w:rPr>
      </w:pPr>
    </w:p>
    <w:p w14:paraId="4750B417" w14:textId="4ACE3B90" w:rsidR="000E53EE" w:rsidRPr="000E53EE" w:rsidRDefault="000E53EE" w:rsidP="0077699C">
      <w:pPr>
        <w:pStyle w:val="FreeFormA"/>
        <w:rPr>
          <w:rFonts w:ascii="Courier New" w:hAnsi="Courier New" w:cs="Courier New"/>
        </w:rPr>
      </w:pPr>
      <w:r>
        <w:rPr>
          <w:rFonts w:ascii="Arial" w:hAnsi="Arial"/>
        </w:rPr>
        <w:tab/>
      </w:r>
      <w:proofErr w:type="spellStart"/>
      <w:proofErr w:type="gramStart"/>
      <w:r>
        <w:rPr>
          <w:rFonts w:ascii="Courier New" w:hAnsi="Courier New" w:cs="Courier New"/>
        </w:rPr>
        <w:t>s</w:t>
      </w:r>
      <w:r w:rsidRPr="000E53EE">
        <w:rPr>
          <w:rFonts w:ascii="Courier New" w:hAnsi="Courier New" w:cs="Courier New"/>
        </w:rPr>
        <w:t>udo</w:t>
      </w:r>
      <w:proofErr w:type="spellEnd"/>
      <w:proofErr w:type="gramEnd"/>
      <w:r w:rsidRPr="000E53EE">
        <w:rPr>
          <w:rFonts w:ascii="Courier New" w:hAnsi="Courier New" w:cs="Courier New"/>
        </w:rPr>
        <w:t xml:space="preserve"> apt-get install </w:t>
      </w:r>
      <w:proofErr w:type="spellStart"/>
      <w:r w:rsidRPr="000E53EE">
        <w:rPr>
          <w:rFonts w:ascii="Courier New" w:hAnsi="Courier New" w:cs="Courier New"/>
        </w:rPr>
        <w:t>ros</w:t>
      </w:r>
      <w:proofErr w:type="spellEnd"/>
      <w:r w:rsidRPr="000E53EE">
        <w:rPr>
          <w:rFonts w:ascii="Courier New" w:hAnsi="Courier New" w:cs="Courier New"/>
        </w:rPr>
        <w:t>-hydro-husky-desktop</w:t>
      </w:r>
    </w:p>
    <w:p w14:paraId="6969FB49" w14:textId="77777777" w:rsidR="000E53EE" w:rsidRDefault="000E53EE" w:rsidP="0077699C">
      <w:pPr>
        <w:pStyle w:val="FreeFormA"/>
        <w:rPr>
          <w:rFonts w:ascii="Arial" w:hAnsi="Arial"/>
        </w:rPr>
      </w:pPr>
    </w:p>
    <w:p w14:paraId="44177AE2" w14:textId="2F26DF53" w:rsidR="000E53EE" w:rsidRPr="00484BF0" w:rsidRDefault="000E53EE" w:rsidP="0077699C">
      <w:pPr>
        <w:pStyle w:val="FreeFormA"/>
        <w:rPr>
          <w:rFonts w:ascii="Arial" w:hAnsi="Arial"/>
          <w:lang w:val="en-CA"/>
        </w:rPr>
      </w:pPr>
      <w:r>
        <w:rPr>
          <w:rFonts w:ascii="Arial" w:hAnsi="Arial"/>
        </w:rPr>
        <w:t xml:space="preserve">After declaring the Husky as ROS master (see above), launch </w:t>
      </w:r>
      <w:proofErr w:type="spellStart"/>
      <w:r>
        <w:rPr>
          <w:rFonts w:ascii="Arial" w:hAnsi="Arial"/>
        </w:rPr>
        <w:t>rviz</w:t>
      </w:r>
      <w:proofErr w:type="spellEnd"/>
      <w:r>
        <w:rPr>
          <w:rFonts w:ascii="Arial" w:hAnsi="Arial"/>
        </w:rPr>
        <w:t>:</w:t>
      </w:r>
    </w:p>
    <w:p w14:paraId="0921B579" w14:textId="77777777" w:rsidR="0077699C" w:rsidRPr="00484BF0" w:rsidRDefault="0077699C" w:rsidP="0077699C">
      <w:pPr>
        <w:pStyle w:val="FreeFormA"/>
        <w:rPr>
          <w:rFonts w:ascii="Arial" w:hAnsi="Arial"/>
          <w:lang w:val="en-CA"/>
        </w:rPr>
      </w:pPr>
    </w:p>
    <w:p w14:paraId="6D3B9216" w14:textId="77777777" w:rsidR="0077699C" w:rsidRDefault="0077699C" w:rsidP="0077699C">
      <w:pPr>
        <w:pStyle w:val="FreeFormA"/>
        <w:rPr>
          <w:rFonts w:ascii="Courier New" w:hAnsi="Courier New"/>
        </w:rPr>
      </w:pPr>
      <w:r w:rsidRPr="00484BF0">
        <w:rPr>
          <w:rFonts w:ascii="Courier New" w:hAnsi="Courier New"/>
          <w:lang w:val="en-CA"/>
        </w:rPr>
        <w:tab/>
      </w:r>
      <w:proofErr w:type="spellStart"/>
      <w:proofErr w:type="gramStart"/>
      <w:r>
        <w:rPr>
          <w:rFonts w:ascii="Courier New" w:hAnsi="Courier New"/>
        </w:rPr>
        <w:t>roslaunch</w:t>
      </w:r>
      <w:proofErr w:type="spellEnd"/>
      <w:proofErr w:type="gramEnd"/>
      <w:r>
        <w:rPr>
          <w:rFonts w:ascii="Courier New" w:hAnsi="Courier New"/>
        </w:rPr>
        <w:t xml:space="preserve"> </w:t>
      </w:r>
      <w:proofErr w:type="spellStart"/>
      <w:r>
        <w:rPr>
          <w:rFonts w:ascii="Courier New" w:hAnsi="Courier New"/>
        </w:rPr>
        <w:t>husky_viz</w:t>
      </w:r>
      <w:proofErr w:type="spellEnd"/>
      <w:r>
        <w:rPr>
          <w:rFonts w:ascii="Courier New" w:hAnsi="Courier New"/>
        </w:rPr>
        <w:t xml:space="preserve"> </w:t>
      </w:r>
      <w:proofErr w:type="spellStart"/>
      <w:r>
        <w:rPr>
          <w:rFonts w:ascii="Courier New" w:hAnsi="Courier New"/>
        </w:rPr>
        <w:t>view_robot.launch</w:t>
      </w:r>
      <w:proofErr w:type="spellEnd"/>
    </w:p>
    <w:p w14:paraId="21603980" w14:textId="77777777" w:rsidR="0077699C" w:rsidRDefault="0077699C" w:rsidP="0077699C">
      <w:pPr>
        <w:pStyle w:val="FreeFormA"/>
        <w:rPr>
          <w:rFonts w:ascii="Arial" w:hAnsi="Arial"/>
        </w:rPr>
      </w:pPr>
    </w:p>
    <w:p w14:paraId="5CE88A0E" w14:textId="13057998" w:rsidR="00A6648B" w:rsidRDefault="00484BF0" w:rsidP="0077699C">
      <w:pPr>
        <w:pStyle w:val="FreeForm"/>
        <w:rPr>
          <w:rFonts w:ascii="Arial" w:hAnsi="Arial"/>
        </w:rPr>
      </w:pPr>
      <w:r>
        <w:rPr>
          <w:rFonts w:ascii="Arial" w:hAnsi="Arial"/>
        </w:rPr>
        <w:t xml:space="preserve">Once </w:t>
      </w:r>
      <w:proofErr w:type="spellStart"/>
      <w:r>
        <w:rPr>
          <w:rFonts w:ascii="Arial" w:hAnsi="Arial"/>
        </w:rPr>
        <w:t>rviz</w:t>
      </w:r>
      <w:proofErr w:type="spellEnd"/>
      <w:r>
        <w:rPr>
          <w:rFonts w:ascii="Arial" w:hAnsi="Arial"/>
        </w:rPr>
        <w:t xml:space="preserve"> launches, </w:t>
      </w:r>
      <w:r w:rsidR="000E53EE">
        <w:rPr>
          <w:rFonts w:ascii="Arial" w:hAnsi="Arial"/>
        </w:rPr>
        <w:t>wait a few moments for the model to render.</w:t>
      </w:r>
      <w:r>
        <w:rPr>
          <w:rFonts w:ascii="Arial" w:hAnsi="Arial"/>
        </w:rPr>
        <w:t xml:space="preserve"> </w:t>
      </w:r>
      <w:r w:rsidR="0077699C">
        <w:rPr>
          <w:rFonts w:ascii="Arial" w:hAnsi="Arial"/>
        </w:rPr>
        <w:t>You can rotate the model using your cursor, and zoom in or out by scrolling up or down.</w:t>
      </w:r>
      <w:r w:rsidR="0092706C">
        <w:rPr>
          <w:rFonts w:ascii="Arial" w:hAnsi="Arial"/>
        </w:rPr>
        <w:t xml:space="preserve">  The Husky itself may be driven directly from </w:t>
      </w:r>
      <w:proofErr w:type="spellStart"/>
      <w:r w:rsidR="0092706C">
        <w:rPr>
          <w:rFonts w:ascii="Arial" w:hAnsi="Arial"/>
        </w:rPr>
        <w:t>rviz</w:t>
      </w:r>
      <w:proofErr w:type="spellEnd"/>
      <w:r w:rsidR="0092706C">
        <w:rPr>
          <w:rFonts w:ascii="Arial" w:hAnsi="Arial"/>
        </w:rPr>
        <w:t xml:space="preserve"> by changing to </w:t>
      </w:r>
      <w:r w:rsidR="0013384A">
        <w:rPr>
          <w:rFonts w:ascii="Arial" w:hAnsi="Arial"/>
        </w:rPr>
        <w:t xml:space="preserve">Interact </w:t>
      </w:r>
      <w:r w:rsidR="0092706C">
        <w:rPr>
          <w:rFonts w:ascii="Arial" w:hAnsi="Arial"/>
        </w:rPr>
        <w:t>mode.  In this mode, arrows appear around the Husky model.  Drag th</w:t>
      </w:r>
      <w:r w:rsidR="0013384A">
        <w:rPr>
          <w:rFonts w:ascii="Arial" w:hAnsi="Arial"/>
        </w:rPr>
        <w:t>e arrows to send movement commands to Husky.</w:t>
      </w:r>
    </w:p>
    <w:p w14:paraId="6848649A" w14:textId="77777777" w:rsidR="004D3DB1" w:rsidRDefault="004D3DB1" w:rsidP="0077699C">
      <w:pPr>
        <w:pStyle w:val="FreeForm"/>
        <w:rPr>
          <w:rFonts w:ascii="Arial" w:hAnsi="Arial"/>
        </w:rPr>
      </w:pPr>
    </w:p>
    <w:p w14:paraId="4096CE10" w14:textId="77777777" w:rsidR="004D3DB1" w:rsidRDefault="004D3DB1" w:rsidP="004D3DB1">
      <w:pPr>
        <w:suppressAutoHyphens w:val="0"/>
        <w:jc w:val="left"/>
        <w:rPr>
          <w:rFonts w:cs="Arial"/>
          <w:szCs w:val="20"/>
        </w:rPr>
      </w:pPr>
      <w:r>
        <w:rPr>
          <w:rFonts w:cs="Arial"/>
          <w:szCs w:val="20"/>
        </w:rPr>
        <w:t xml:space="preserve">More information on </w:t>
      </w:r>
      <w:proofErr w:type="spellStart"/>
      <w:r>
        <w:rPr>
          <w:rFonts w:cs="Arial"/>
          <w:szCs w:val="20"/>
        </w:rPr>
        <w:t>rviz</w:t>
      </w:r>
      <w:proofErr w:type="spellEnd"/>
      <w:r>
        <w:rPr>
          <w:rFonts w:cs="Arial"/>
          <w:szCs w:val="20"/>
        </w:rPr>
        <w:t xml:space="preserve"> is available here: </w:t>
      </w:r>
      <w:hyperlink r:id="rId13" w:history="1">
        <w:r w:rsidRPr="00013246">
          <w:rPr>
            <w:rStyle w:val="Hyperlink"/>
            <w:rFonts w:cs="Arial"/>
            <w:szCs w:val="20"/>
          </w:rPr>
          <w:t>http://wiki.ros.org/rviz</w:t>
        </w:r>
      </w:hyperlink>
    </w:p>
    <w:p w14:paraId="746C1AE5" w14:textId="77777777" w:rsidR="004D3DB1" w:rsidRDefault="004D3DB1" w:rsidP="004D3DB1">
      <w:pPr>
        <w:suppressAutoHyphens w:val="0"/>
        <w:jc w:val="left"/>
        <w:rPr>
          <w:rFonts w:cs="Arial"/>
          <w:szCs w:val="20"/>
        </w:rPr>
      </w:pPr>
    </w:p>
    <w:p w14:paraId="0AA6542B" w14:textId="1EBA1CBE" w:rsidR="0022314E" w:rsidRPr="0013384A" w:rsidRDefault="004D3DB1" w:rsidP="00645EE1">
      <w:pPr>
        <w:suppressAutoHyphens w:val="0"/>
        <w:jc w:val="left"/>
        <w:rPr>
          <w:rFonts w:cs="Arial"/>
          <w:szCs w:val="20"/>
        </w:rPr>
      </w:pPr>
      <w:r>
        <w:rPr>
          <w:rFonts w:cs="Arial"/>
          <w:szCs w:val="20"/>
        </w:rPr>
        <w:t xml:space="preserve">Information on </w:t>
      </w:r>
      <w:proofErr w:type="spellStart"/>
      <w:r>
        <w:rPr>
          <w:rFonts w:cs="Arial"/>
          <w:szCs w:val="20"/>
        </w:rPr>
        <w:t>husky_viz</w:t>
      </w:r>
      <w:proofErr w:type="spellEnd"/>
      <w:r>
        <w:rPr>
          <w:rFonts w:cs="Arial"/>
          <w:szCs w:val="20"/>
        </w:rPr>
        <w:t xml:space="preserve"> is available here: </w:t>
      </w:r>
      <w:hyperlink r:id="rId14" w:history="1">
        <w:r w:rsidRPr="00013246">
          <w:rPr>
            <w:rStyle w:val="Hyperlink"/>
            <w:rFonts w:cs="Arial"/>
            <w:szCs w:val="20"/>
          </w:rPr>
          <w:t>http://wiki.ros.org/husky_viz</w:t>
        </w:r>
      </w:hyperlink>
    </w:p>
    <w:p w14:paraId="184CC1DB" w14:textId="77777777" w:rsidR="00CA0889" w:rsidRDefault="00CA0889" w:rsidP="00CA0889">
      <w:pPr>
        <w:suppressAutoHyphens w:val="0"/>
        <w:jc w:val="left"/>
      </w:pPr>
    </w:p>
    <w:p w14:paraId="1E93A2DE" w14:textId="77777777" w:rsidR="00781409" w:rsidRDefault="00781409" w:rsidP="00742D97">
      <w:pPr>
        <w:pStyle w:val="FreeForm"/>
        <w:rPr>
          <w:rFonts w:ascii="Arial" w:hAnsi="Arial" w:cs="Arial"/>
        </w:rPr>
      </w:pPr>
    </w:p>
    <w:p w14:paraId="726CF8B3" w14:textId="77777777" w:rsidR="000E53EE" w:rsidRDefault="000E53EE">
      <w:pPr>
        <w:suppressAutoHyphens w:val="0"/>
        <w:jc w:val="left"/>
        <w:rPr>
          <w:rFonts w:cs="Arial"/>
          <w:b/>
          <w:sz w:val="24"/>
        </w:rPr>
      </w:pPr>
      <w:r>
        <w:rPr>
          <w:rFonts w:cs="Arial"/>
          <w:b/>
          <w:sz w:val="24"/>
        </w:rPr>
        <w:br w:type="page"/>
      </w:r>
    </w:p>
    <w:p w14:paraId="581CE0E7" w14:textId="7E5733D9" w:rsidR="00CC2B54" w:rsidRPr="00CA0889" w:rsidRDefault="00CC2B54" w:rsidP="00CC2B54">
      <w:pPr>
        <w:suppressAutoHyphens w:val="0"/>
        <w:jc w:val="left"/>
      </w:pPr>
      <w:r>
        <w:rPr>
          <w:rFonts w:cs="Arial"/>
          <w:b/>
          <w:sz w:val="24"/>
        </w:rPr>
        <w:lastRenderedPageBreak/>
        <w:t>“Shore Power” Upgrade</w:t>
      </w:r>
    </w:p>
    <w:p w14:paraId="66ECDA74" w14:textId="77777777" w:rsidR="00CC2B54" w:rsidRDefault="00CC2B54" w:rsidP="00CC2B54">
      <w:pPr>
        <w:pStyle w:val="FreeForm"/>
        <w:rPr>
          <w:rFonts w:ascii="Arial" w:hAnsi="Arial" w:cs="Arial"/>
        </w:rPr>
      </w:pPr>
    </w:p>
    <w:p w14:paraId="27857A7F" w14:textId="6A5DCB5D" w:rsidR="00CC2B54" w:rsidRDefault="00CC2B54" w:rsidP="00CC2B54">
      <w:pPr>
        <w:pStyle w:val="FreeForm"/>
        <w:rPr>
          <w:rFonts w:ascii="Arial" w:hAnsi="Arial" w:cs="Arial"/>
        </w:rPr>
      </w:pPr>
      <w:r>
        <w:rPr>
          <w:rFonts w:ascii="Arial" w:hAnsi="Arial" w:cs="Arial"/>
        </w:rPr>
        <w:t>Your Husky is equipped with a “Shore Power” upgrade, allowing it to be powered from any AC wall outlet for an indefinite amount of time.  This is useful during the development process, as you can leave the Husky powered on all day without worrying about the battery running down. Simply plug in the included AC power cord to the outlet between the two left wheels, and turn on the main Husky power.</w:t>
      </w:r>
    </w:p>
    <w:p w14:paraId="38060942" w14:textId="77777777" w:rsidR="00CC2B54" w:rsidRDefault="00CC2B54" w:rsidP="00742D97">
      <w:pPr>
        <w:pStyle w:val="FreeForm"/>
        <w:rPr>
          <w:rFonts w:ascii="Arial" w:hAnsi="Arial" w:cs="Arial"/>
        </w:rPr>
      </w:pPr>
    </w:p>
    <w:p w14:paraId="7B6CEFF3" w14:textId="541680C7" w:rsidR="0022314E" w:rsidRDefault="0022314E" w:rsidP="00A6648B">
      <w:pPr>
        <w:pStyle w:val="FreeForm"/>
        <w:rPr>
          <w:rFonts w:ascii="Arial" w:hAnsi="Arial" w:cs="Arial"/>
          <w:b/>
          <w:sz w:val="24"/>
          <w:szCs w:val="24"/>
        </w:rPr>
      </w:pPr>
    </w:p>
    <w:p w14:paraId="1D3E3D1C" w14:textId="77777777" w:rsidR="0022314E" w:rsidRDefault="0022314E" w:rsidP="00742D97">
      <w:pPr>
        <w:pStyle w:val="FreeForm"/>
        <w:rPr>
          <w:rFonts w:ascii="Arial" w:hAnsi="Arial" w:cs="Arial"/>
          <w:b/>
          <w:sz w:val="24"/>
          <w:szCs w:val="24"/>
        </w:rPr>
      </w:pPr>
    </w:p>
    <w:p w14:paraId="77BB0A26" w14:textId="77777777" w:rsidR="0022314E" w:rsidRDefault="0022314E" w:rsidP="00742D97">
      <w:pPr>
        <w:pStyle w:val="FreeForm"/>
        <w:rPr>
          <w:rFonts w:ascii="Arial" w:hAnsi="Arial" w:cs="Arial"/>
          <w:b/>
          <w:sz w:val="24"/>
          <w:szCs w:val="24"/>
        </w:rPr>
      </w:pPr>
    </w:p>
    <w:p w14:paraId="53B5BD88" w14:textId="77777777" w:rsidR="00CA0889" w:rsidRDefault="00CA0889" w:rsidP="00742D97">
      <w:pPr>
        <w:pStyle w:val="FreeForm"/>
        <w:rPr>
          <w:rFonts w:ascii="Arial" w:hAnsi="Arial" w:cs="Arial"/>
          <w:b/>
          <w:sz w:val="24"/>
          <w:szCs w:val="24"/>
        </w:rPr>
      </w:pPr>
    </w:p>
    <w:p w14:paraId="51FC6B1D" w14:textId="42DD31DE" w:rsidR="00145C29" w:rsidRPr="004D3DB1" w:rsidRDefault="00145C29" w:rsidP="00742D97">
      <w:pPr>
        <w:pStyle w:val="FreeForm"/>
        <w:rPr>
          <w:rFonts w:ascii="Arial" w:hAnsi="Arial" w:cs="Arial"/>
          <w:b/>
          <w:sz w:val="24"/>
          <w:szCs w:val="24"/>
        </w:rPr>
      </w:pPr>
      <w:r w:rsidRPr="004D3DB1">
        <w:rPr>
          <w:rFonts w:ascii="Arial" w:hAnsi="Arial" w:cs="Arial"/>
          <w:b/>
          <w:sz w:val="24"/>
          <w:szCs w:val="24"/>
        </w:rPr>
        <w:t>Learning</w:t>
      </w:r>
    </w:p>
    <w:p w14:paraId="0B407535" w14:textId="77777777" w:rsidR="00145C29" w:rsidRDefault="00145C29" w:rsidP="00742D97">
      <w:pPr>
        <w:pStyle w:val="FreeForm"/>
        <w:rPr>
          <w:rFonts w:ascii="Arial" w:hAnsi="Arial" w:cs="Arial"/>
        </w:rPr>
      </w:pPr>
    </w:p>
    <w:p w14:paraId="3ACEF3A8" w14:textId="635C4087" w:rsidR="00145C29" w:rsidRDefault="00145C29" w:rsidP="00742D97">
      <w:pPr>
        <w:pStyle w:val="FreeForm"/>
        <w:rPr>
          <w:rFonts w:ascii="Arial" w:hAnsi="Arial" w:cs="Arial"/>
        </w:rPr>
      </w:pPr>
      <w:r>
        <w:rPr>
          <w:rFonts w:ascii="Arial" w:hAnsi="Arial" w:cs="Arial"/>
        </w:rPr>
        <w:t>If you are new to using ROS, be sure to go through the ROS tutorials available on the ROS wiki page:</w:t>
      </w:r>
    </w:p>
    <w:p w14:paraId="1C9D8DF9" w14:textId="77777777" w:rsidR="00145C29" w:rsidRDefault="00145C29" w:rsidP="00742D97">
      <w:pPr>
        <w:pStyle w:val="FreeForm"/>
        <w:rPr>
          <w:rFonts w:ascii="Arial" w:hAnsi="Arial" w:cs="Arial"/>
        </w:rPr>
      </w:pPr>
    </w:p>
    <w:p w14:paraId="65246849" w14:textId="264DE1B0" w:rsidR="00145C29" w:rsidRDefault="00933E30" w:rsidP="00145C29">
      <w:pPr>
        <w:pStyle w:val="FreeForm"/>
        <w:ind w:firstLine="720"/>
        <w:rPr>
          <w:rFonts w:ascii="Arial" w:hAnsi="Arial" w:cs="Arial"/>
        </w:rPr>
      </w:pPr>
      <w:hyperlink r:id="rId15" w:history="1">
        <w:r w:rsidR="00145C29" w:rsidRPr="0027091C">
          <w:rPr>
            <w:rStyle w:val="Hyperlink"/>
            <w:rFonts w:ascii="Arial" w:hAnsi="Arial" w:cs="Arial"/>
          </w:rPr>
          <w:t>http://wiki.ros.org/ROS/Tutorials</w:t>
        </w:r>
      </w:hyperlink>
    </w:p>
    <w:p w14:paraId="16AE9889" w14:textId="77777777" w:rsidR="00145C29" w:rsidRDefault="00145C29" w:rsidP="00742D97">
      <w:pPr>
        <w:pStyle w:val="FreeForm"/>
        <w:rPr>
          <w:rFonts w:ascii="Arial" w:hAnsi="Arial" w:cs="Arial"/>
        </w:rPr>
      </w:pPr>
    </w:p>
    <w:p w14:paraId="14D7DC8E" w14:textId="2EDFDE85" w:rsidR="00145C29" w:rsidRDefault="00145C29" w:rsidP="00742D97">
      <w:pPr>
        <w:pStyle w:val="FreeForm"/>
        <w:rPr>
          <w:rFonts w:ascii="Arial" w:hAnsi="Arial" w:cs="Arial"/>
        </w:rPr>
      </w:pPr>
      <w:r>
        <w:rPr>
          <w:rFonts w:ascii="Arial" w:hAnsi="Arial" w:cs="Arial"/>
        </w:rPr>
        <w:t>For great practical examples using ROS, check out the ROS 101 tutorials:</w:t>
      </w:r>
    </w:p>
    <w:p w14:paraId="61CA7463" w14:textId="77777777" w:rsidR="00145C29" w:rsidRDefault="00145C29" w:rsidP="00742D97">
      <w:pPr>
        <w:pStyle w:val="FreeForm"/>
        <w:rPr>
          <w:rFonts w:ascii="Arial" w:hAnsi="Arial" w:cs="Arial"/>
        </w:rPr>
      </w:pPr>
    </w:p>
    <w:p w14:paraId="5D686503" w14:textId="6FE185AE" w:rsidR="00145C29" w:rsidRDefault="00933E30" w:rsidP="00145C29">
      <w:pPr>
        <w:pStyle w:val="FreeForm"/>
        <w:ind w:firstLine="720"/>
        <w:rPr>
          <w:rFonts w:ascii="Arial" w:hAnsi="Arial" w:cs="Arial"/>
        </w:rPr>
      </w:pPr>
      <w:hyperlink r:id="rId16" w:history="1">
        <w:r w:rsidR="00145C29" w:rsidRPr="0027091C">
          <w:rPr>
            <w:rStyle w:val="Hyperlink"/>
            <w:rFonts w:ascii="Arial" w:hAnsi="Arial" w:cs="Arial"/>
          </w:rPr>
          <w:t>http://robohub.org/tag/ros101-tutorial/</w:t>
        </w:r>
      </w:hyperlink>
    </w:p>
    <w:p w14:paraId="57E069A5" w14:textId="77777777" w:rsidR="00145C29" w:rsidRDefault="00145C29" w:rsidP="00742D97">
      <w:pPr>
        <w:pStyle w:val="FreeForm"/>
        <w:rPr>
          <w:rFonts w:ascii="Arial" w:hAnsi="Arial" w:cs="Arial"/>
        </w:rPr>
      </w:pPr>
    </w:p>
    <w:p w14:paraId="5BA605FC" w14:textId="77777777" w:rsidR="00145C29" w:rsidRDefault="00145C29" w:rsidP="00742D97">
      <w:pPr>
        <w:pStyle w:val="FreeForm"/>
        <w:rPr>
          <w:rFonts w:ascii="Arial" w:hAnsi="Arial" w:cs="Arial"/>
        </w:rPr>
      </w:pPr>
    </w:p>
    <w:p w14:paraId="39D25787" w14:textId="77777777" w:rsidR="00145C29" w:rsidRDefault="00145C29" w:rsidP="00742D97">
      <w:pPr>
        <w:pStyle w:val="FreeForm"/>
        <w:rPr>
          <w:rFonts w:ascii="Arial" w:hAnsi="Arial" w:cs="Arial"/>
        </w:rPr>
      </w:pPr>
    </w:p>
    <w:p w14:paraId="55749E7F" w14:textId="77777777" w:rsidR="00145C29" w:rsidRPr="00742D97" w:rsidRDefault="00145C29" w:rsidP="00742D97">
      <w:pPr>
        <w:pStyle w:val="FreeForm"/>
        <w:rPr>
          <w:rFonts w:ascii="Arial" w:hAnsi="Arial" w:cs="Arial"/>
        </w:rPr>
      </w:pPr>
    </w:p>
    <w:p w14:paraId="67CEF93F" w14:textId="77777777" w:rsidR="008457AF" w:rsidRPr="00742D97" w:rsidRDefault="008457AF" w:rsidP="00742D97">
      <w:pPr>
        <w:pStyle w:val="FreeForm"/>
        <w:rPr>
          <w:rFonts w:ascii="Arial" w:hAnsi="Arial" w:cs="Arial"/>
        </w:rPr>
      </w:pPr>
      <w:r w:rsidRPr="00742D97">
        <w:rPr>
          <w:rFonts w:ascii="Arial" w:hAnsi="Arial" w:cs="Arial"/>
        </w:rPr>
        <w:t xml:space="preserve">Please contact our support team directly at </w:t>
      </w:r>
      <w:r w:rsidRPr="00190AF4">
        <w:rPr>
          <w:rFonts w:ascii="Arial" w:hAnsi="Arial" w:cs="Arial"/>
          <w:b/>
        </w:rPr>
        <w:t>support@clearpathrobotics.com</w:t>
      </w:r>
      <w:r w:rsidRPr="00742D97">
        <w:rPr>
          <w:rFonts w:ascii="Arial" w:hAnsi="Arial" w:cs="Arial"/>
        </w:rPr>
        <w:t xml:space="preserve"> if you have any further questions. For ROS-specific questions, we recommend visiting </w:t>
      </w:r>
      <w:r w:rsidRPr="00190AF4">
        <w:rPr>
          <w:rFonts w:ascii="Arial" w:hAnsi="Arial" w:cs="Arial"/>
          <w:b/>
        </w:rPr>
        <w:t>answers.ros.org</w:t>
      </w:r>
      <w:r w:rsidRPr="00742D97">
        <w:rPr>
          <w:rFonts w:ascii="Arial" w:hAnsi="Arial" w:cs="Arial"/>
        </w:rPr>
        <w:t>, which we also keep an eye on.</w:t>
      </w:r>
    </w:p>
    <w:p w14:paraId="0A3CD7EE" w14:textId="77777777" w:rsidR="008457AF" w:rsidRDefault="008457AF"/>
    <w:p w14:paraId="5B348A78" w14:textId="77777777" w:rsidR="008457AF" w:rsidRDefault="008457AF"/>
    <w:p w14:paraId="09B1029A" w14:textId="77777777" w:rsidR="008457AF" w:rsidRDefault="008457AF">
      <w:r>
        <w:t>Sincerely,</w:t>
      </w:r>
    </w:p>
    <w:p w14:paraId="66BD7BB9" w14:textId="77777777" w:rsidR="008457AF" w:rsidRDefault="008457AF"/>
    <w:p w14:paraId="0E4067BD" w14:textId="77777777" w:rsidR="008457AF" w:rsidRDefault="008457AF"/>
    <w:p w14:paraId="57D876FB" w14:textId="77777777" w:rsidR="008457AF" w:rsidRDefault="008457AF">
      <w:pPr>
        <w:rPr>
          <w:rFonts w:ascii="Times New Roman" w:eastAsia="Times New Roman" w:hAnsi="Times New Roman"/>
          <w:color w:val="auto"/>
        </w:rPr>
      </w:pPr>
      <w:r>
        <w:t xml:space="preserve">The </w:t>
      </w:r>
      <w:proofErr w:type="spellStart"/>
      <w:r>
        <w:t>Robotsmiths</w:t>
      </w:r>
      <w:proofErr w:type="spellEnd"/>
    </w:p>
    <w:sectPr w:rsidR="008457AF" w:rsidSect="00DC08F5">
      <w:headerReference w:type="even" r:id="rId17"/>
      <w:headerReference w:type="default" r:id="rId18"/>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4C91B" w14:textId="77777777" w:rsidR="00933E30" w:rsidRDefault="00933E30">
      <w:r>
        <w:separator/>
      </w:r>
    </w:p>
  </w:endnote>
  <w:endnote w:type="continuationSeparator" w:id="0">
    <w:p w14:paraId="64E1F25A" w14:textId="77777777" w:rsidR="00933E30" w:rsidRDefault="00933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Arial"/>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9534D" w14:textId="77777777" w:rsidR="00933E30" w:rsidRDefault="00933E30">
      <w:r>
        <w:separator/>
      </w:r>
    </w:p>
  </w:footnote>
  <w:footnote w:type="continuationSeparator" w:id="0">
    <w:p w14:paraId="0AE4391A" w14:textId="77777777" w:rsidR="00933E30" w:rsidRDefault="00933E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A11BC" w14:textId="1ABBA1EB" w:rsidR="00933E30" w:rsidRDefault="00933E30">
    <w:pPr>
      <w:pStyle w:val="Header1"/>
      <w:jc w:val="right"/>
      <w:rPr>
        <w:rFonts w:ascii="Times New Roman" w:eastAsia="Times New Roman" w:hAnsi="Times New Roman"/>
        <w:color w:val="auto"/>
        <w:lang w:val="en-US"/>
      </w:rPr>
    </w:pPr>
    <w:r>
      <w:br/>
    </w:r>
    <w:r>
      <w:rPr>
        <w:noProof/>
        <w:lang w:val="en-US"/>
      </w:rPr>
      <mc:AlternateContent>
        <mc:Choice Requires="wpg">
          <w:drawing>
            <wp:anchor distT="0" distB="0" distL="114300" distR="114300" simplePos="0" relativeHeight="251658240" behindDoc="1" locked="0" layoutInCell="1" allowOverlap="1" wp14:anchorId="617D0AC0" wp14:editId="0410FCB7">
              <wp:simplePos x="0" y="0"/>
              <wp:positionH relativeFrom="page">
                <wp:posOffset>5321300</wp:posOffset>
              </wp:positionH>
              <wp:positionV relativeFrom="page">
                <wp:posOffset>304800</wp:posOffset>
              </wp:positionV>
              <wp:extent cx="1943100" cy="4826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482600"/>
                        <a:chOff x="0" y="0"/>
                        <a:chExt cx="3060" cy="760"/>
                      </a:xfrm>
                    </wpg:grpSpPr>
                    <wps:wsp>
                      <wps:cNvPr id="5" name="Rectangle 5"/>
                      <wps:cNvSpPr>
                        <a:spLocks/>
                      </wps:cNvSpPr>
                      <wps:spPr bwMode="auto">
                        <a:xfrm>
                          <a:off x="0" y="0"/>
                          <a:ext cx="3060" cy="760"/>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CBAF4DE" w14:textId="77777777" w:rsidR="00933E30" w:rsidRDefault="00933E30">
                            <w:pPr>
                              <w:pStyle w:val="FreeForm"/>
                              <w:rPr>
                                <w:rFonts w:eastAsia="Times New Roman"/>
                                <w:color w:val="auto"/>
                                <w:lang w:val="en-US"/>
                              </w:rPr>
                            </w:pPr>
                          </w:p>
                        </w:txbxContent>
                      </wps:txbx>
                      <wps:bodyPr rot="0" vert="horz" wrap="square" lIns="0" tIns="0" rIns="0" bIns="0" anchor="t" anchorCtr="0" upright="1">
                        <a:noAutofit/>
                      </wps:bodyPr>
                    </wps:wsp>
                    <pic:pic xmlns:pic="http://schemas.openxmlformats.org/drawingml/2006/picture">
                      <pic:nvPicPr>
                        <pic:cNvPr id="6" name="Picture 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0" cy="760"/>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419pt;margin-top:24pt;width:153pt;height:38pt;z-index:-251658240;mso-position-horizontal-relative:page;mso-position-vertical-relative:page" coordsize="3060,76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">
              <v:rect id="Rectangle 5" o:spid="_x0000_s1027" style="position:absolute;width:3060;height: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kci+xAAA&#10;ANoAAAAPAAAAZHJzL2Rvd25yZXYueG1sRI9Pa8JAFMTvBb/D8gRvdWNra4lupC0oYk+NSj0+si9/&#10;MPs2za4a/fSuUOhxmJnfMLN5Z2pxotZVlhWMhhEI4szqigsF283i8Q2E88gaa8uk4EIO5knvYYax&#10;tmf+plPqCxEg7GJUUHrfxFK6rCSDbmgb4uDltjXog2wLqVs8B7ip5VMUvUqDFYeFEhv6LCk7pEej&#10;IK/H199in35NnP24RM87v/5ZaqUG/e59CsJT5//Df+2VVvAC9yvhBsjk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5HIvsQAAADaAAAADwAAAAAAAAAAAAAAAACXAgAAZHJzL2Rv&#10;d25yZXYueG1sUEsFBgAAAAAEAAQA9QAAAIgDAAAAAA==&#10;" stroked="f">
                <v:stroke joinstyle="round"/>
                <v:path arrowok="t"/>
                <v:textbox inset="0,0,0,0">
                  <w:txbxContent>
                    <w:p w14:paraId="7CBAF4DE" w14:textId="77777777" w:rsidR="00933E30" w:rsidRDefault="00933E30">
                      <w:pPr>
                        <w:pStyle w:val="FreeForm"/>
                        <w:rPr>
                          <w:rFonts w:eastAsia="Times New Roman"/>
                          <w:color w:val="auto"/>
                          <w:lang w:val="en-US"/>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3060;height:760;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lX&#10;of3BAAAA2gAAAA8AAABkcnMvZG93bnJldi54bWxEj0GLwjAUhO+C/yE8YS+ypu5BtBpFlF3Ei6gr&#10;eHw0b9uyzUtpYhv/vREEj8PMfMMsVsFUoqXGlZYVjEcJCOLM6pJzBb/n788pCOeRNVaWScGdHKyW&#10;/d4CU207PlJ78rmIEHYpKii8r1MpXVaQQTeyNXH0/mxj0EfZ5FI32EW4qeRXkkykwZLjQoE1bQrK&#10;/k83oyDs9U8bussNaUtXLS+H2TBvlfoYhPUchKfg3+FXe6cVTOB5Jd4AuXw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AlXof3BAAAA2gAAAA8AAAAAAAAAAAAAAAAAnAIAAGRy&#10;cy9kb3ducmV2LnhtbFBLBQYAAAAABAAEAPcAAACKAwAAAAA=&#10;" filled="t">
                <v:stroke joinstyle="round"/>
                <v:imagedata r:id="rId2" o:title=""/>
                <o:lock v:ext="edit" aspectratio="f"/>
              </v:shape>
              <w10:wrap anchorx="page"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FB487" w14:textId="084E9482" w:rsidR="00933E30" w:rsidRDefault="00933E30">
    <w:pPr>
      <w:pStyle w:val="Header1"/>
      <w:jc w:val="right"/>
      <w:rPr>
        <w:rFonts w:ascii="Times New Roman" w:eastAsia="Times New Roman" w:hAnsi="Times New Roman"/>
        <w:color w:val="auto"/>
        <w:lang w:val="en-US"/>
      </w:rPr>
    </w:pPr>
    <w:r>
      <w:br/>
    </w:r>
    <w:r>
      <w:rPr>
        <w:noProof/>
        <w:lang w:val="en-US"/>
      </w:rPr>
      <mc:AlternateContent>
        <mc:Choice Requires="wpg">
          <w:drawing>
            <wp:anchor distT="0" distB="0" distL="114300" distR="114300" simplePos="0" relativeHeight="251657216" behindDoc="1" locked="0" layoutInCell="1" allowOverlap="1" wp14:anchorId="15125E5E" wp14:editId="5F70E002">
              <wp:simplePos x="0" y="0"/>
              <wp:positionH relativeFrom="page">
                <wp:posOffset>5321300</wp:posOffset>
              </wp:positionH>
              <wp:positionV relativeFrom="page">
                <wp:posOffset>304800</wp:posOffset>
              </wp:positionV>
              <wp:extent cx="1943100" cy="4826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482600"/>
                        <a:chOff x="0" y="0"/>
                        <a:chExt cx="3060" cy="760"/>
                      </a:xfrm>
                    </wpg:grpSpPr>
                    <wps:wsp>
                      <wps:cNvPr id="2" name="Rectangle 2"/>
                      <wps:cNvSpPr>
                        <a:spLocks/>
                      </wps:cNvSpPr>
                      <wps:spPr bwMode="auto">
                        <a:xfrm>
                          <a:off x="0" y="0"/>
                          <a:ext cx="3060"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724C5D8" w14:textId="77777777" w:rsidR="00933E30" w:rsidRDefault="00933E30">
                            <w:pPr>
                              <w:pStyle w:val="FreeForm"/>
                              <w:rPr>
                                <w:rFonts w:eastAsia="Times New Roman"/>
                                <w:color w:val="auto"/>
                                <w:lang w:val="en-US"/>
                              </w:rPr>
                            </w:pPr>
                          </w:p>
                        </w:txbxContent>
                      </wps:txbx>
                      <wps:bodyPr rot="0" vert="horz" wrap="square" lIns="0" tIns="0" rIns="0" bIns="0" anchor="t" anchorCtr="0" upright="1">
                        <a:noAutofit/>
                      </wps:bodyPr>
                    </wps:wsp>
                    <pic:pic xmlns:pic="http://schemas.openxmlformats.org/drawingml/2006/picture">
                      <pic:nvPicPr>
                        <pic:cNvPr id="8" name="Picture 3"/>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0" cy="760"/>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 o:spid="_x0000_s1029" style="position:absolute;left:0;text-align:left;margin-left:419pt;margin-top:24pt;width:153pt;height:38pt;z-index:-251659264;mso-position-horizontal-relative:page;mso-position-vertical-relative:page" coordsize="3060,76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">
              <v:rect id="Rectangle 2" o:spid="_x0000_s1030" style="position:absolute;width:3060;height: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K2TixAAA&#10;ANoAAAAPAAAAZHJzL2Rvd25yZXYueG1sRI9Ba8JAFITvQv/D8gq9iNlERSTNKrUgFHpKjNLjI/ua&#10;pM2+DdmtSf+9Wyh4HGbmGybbT6YTVxpca1lBEsUgiCurW64VlKfjYgvCeWSNnWVS8EsO9ruHWYap&#10;tiPndC18LQKEXYoKGu/7VEpXNWTQRbYnDt6nHQz6IIda6gHHADedXMbxRhpsOSw02NNrQ9V38WMU&#10;zMvifXX4oOSiz8mXjtf50dYHpZ4ep5dnEJ4mfw//t9+0giX8XQk3QO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tk4sQAAADaAAAADwAAAAAAAAAAAAAAAACXAgAAZHJzL2Rv&#10;d25yZXYueG1sUEsFBgAAAAAEAAQA9QAAAIgDAAAAAA==&#10;" filled="f" stroked="f">
                <v:stroke joinstyle="round"/>
                <v:path arrowok="t"/>
                <v:textbox inset="0,0,0,0">
                  <w:txbxContent>
                    <w:p w14:paraId="5724C5D8" w14:textId="77777777" w:rsidR="00933E30" w:rsidRDefault="00933E30">
                      <w:pPr>
                        <w:pStyle w:val="FreeForm"/>
                        <w:rPr>
                          <w:rFonts w:eastAsia="Times New Roman"/>
                          <w:color w:val="auto"/>
                          <w:lang w:val="en-US"/>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1" type="#_x0000_t75" style="position:absolute;width:3060;height:760;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eE&#10;kBS+AAAA2gAAAA8AAABkcnMvZG93bnJldi54bWxET02LwjAQvQv7H8Is7EXW1D2IVqMsK4p4EesK&#10;HodmbIvNpDSxjf/eHASPj/e9WAVTi45aV1lWMB4lIIhzqysuFPyfNt9TEM4ja6wtk4IHOVgtPwYL&#10;TLXt+Uhd5gsRQ9ilqKD0vkmldHlJBt3INsSRu9rWoI+wLaRusY/hppY/STKRBiuODSU29FdSfsvu&#10;RkHY620X+vMdaU0XLc+H2bDolPr6DL9zEJ6Cf4tf7p1WELfGK/EGyOUT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BeEkBS+AAAA2gAAAA8AAAAAAAAAAAAAAAAAnAIAAGRycy9k&#10;b3ducmV2LnhtbFBLBQYAAAAABAAEAPcAAACHAwAAAAA=&#10;" filled="t">
                <v:stroke joinstyle="round"/>
                <v:imagedata r:id="rId2" o:title=""/>
                <o:lock v:ext="edit" aspectratio="f"/>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0"/>
      </w:rPr>
    </w:lvl>
    <w:lvl w:ilvl="2">
      <w:start w:val="1"/>
      <w:numFmt w:val="bullet"/>
      <w:lvlText w:val=""/>
      <w:lvlJc w:val="left"/>
      <w:pPr>
        <w:tabs>
          <w:tab w:val="num" w:pos="360"/>
        </w:tabs>
        <w:ind w:left="360" w:firstLine="1800"/>
      </w:pPr>
      <w:rPr>
        <w:rFonts w:ascii="Wingdings" w:eastAsia="ヒラギノ角ゴ Pro W3" w:hAnsi="Wingdings" w:hint="default"/>
        <w:position w:val="0"/>
        <w:sz w:val="20"/>
      </w:rPr>
    </w:lvl>
    <w:lvl w:ilvl="3">
      <w:start w:val="1"/>
      <w:numFmt w:val="bullet"/>
      <w:lvlText w:val="·"/>
      <w:lvlJc w:val="left"/>
      <w:pPr>
        <w:tabs>
          <w:tab w:val="num" w:pos="360"/>
        </w:tabs>
        <w:ind w:left="360" w:firstLine="2520"/>
      </w:pPr>
      <w:rPr>
        <w:rFonts w:ascii="Lucida Grande" w:eastAsia="ヒラギノ角ゴ Pro W3" w:hAnsi="Symbol" w:hint="default"/>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0"/>
      </w:rPr>
    </w:lvl>
    <w:lvl w:ilvl="5">
      <w:start w:val="1"/>
      <w:numFmt w:val="bullet"/>
      <w:lvlText w:val=""/>
      <w:lvlJc w:val="left"/>
      <w:pPr>
        <w:tabs>
          <w:tab w:val="num" w:pos="360"/>
        </w:tabs>
        <w:ind w:left="360" w:firstLine="3960"/>
      </w:pPr>
      <w:rPr>
        <w:rFonts w:ascii="Wingdings" w:eastAsia="ヒラギノ角ゴ Pro W3" w:hAnsi="Wingdings" w:hint="default"/>
        <w:position w:val="0"/>
        <w:sz w:val="20"/>
      </w:rPr>
    </w:lvl>
    <w:lvl w:ilvl="6">
      <w:start w:val="1"/>
      <w:numFmt w:val="bullet"/>
      <w:lvlText w:val="·"/>
      <w:lvlJc w:val="left"/>
      <w:pPr>
        <w:tabs>
          <w:tab w:val="num" w:pos="360"/>
        </w:tabs>
        <w:ind w:left="360" w:firstLine="4680"/>
      </w:pPr>
      <w:rPr>
        <w:rFonts w:ascii="Lucida Grande" w:eastAsia="ヒラギノ角ゴ Pro W3" w:hAnsi="Symbol" w:hint="default"/>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0"/>
      </w:rPr>
    </w:lvl>
    <w:lvl w:ilvl="8">
      <w:start w:val="1"/>
      <w:numFmt w:val="bullet"/>
      <w:lvlText w:val=""/>
      <w:lvlJc w:val="left"/>
      <w:pPr>
        <w:tabs>
          <w:tab w:val="num" w:pos="360"/>
        </w:tabs>
        <w:ind w:left="360" w:firstLine="6120"/>
      </w:pPr>
      <w:rPr>
        <w:rFonts w:ascii="Wingdings" w:eastAsia="ヒラギノ角ゴ Pro W3" w:hAnsi="Wingdings" w:hint="default"/>
        <w:position w:val="0"/>
        <w:sz w:val="20"/>
      </w:rPr>
    </w:lvl>
  </w:abstractNum>
  <w:abstractNum w:abstractNumId="1">
    <w:nsid w:val="00000002"/>
    <w:multiLevelType w:val="multilevel"/>
    <w:tmpl w:val="C964A1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bullet"/>
      <w:suff w:val="nothing"/>
      <w:lvlText w:val=""/>
      <w:lvlJc w:val="left"/>
      <w:pPr>
        <w:ind w:left="0" w:firstLine="0"/>
      </w:pPr>
      <w:rPr>
        <w:rFonts w:hint="default"/>
        <w:position w:val="0"/>
        <w:sz w:val="20"/>
      </w:rPr>
    </w:lvl>
    <w:lvl w:ilvl="1">
      <w:start w:val="1"/>
      <w:numFmt w:val="bullet"/>
      <w:lvlText w:val=""/>
      <w:lvlJc w:val="left"/>
      <w:pPr>
        <w:tabs>
          <w:tab w:val="num" w:pos="180"/>
        </w:tabs>
        <w:ind w:left="180" w:firstLine="360"/>
      </w:pPr>
      <w:rPr>
        <w:rFonts w:hint="default"/>
        <w:position w:val="0"/>
        <w:sz w:val="20"/>
      </w:rPr>
    </w:lvl>
    <w:lvl w:ilvl="2">
      <w:start w:val="1"/>
      <w:numFmt w:val="bullet"/>
      <w:suff w:val="nothing"/>
      <w:lvlText w:val=""/>
      <w:lvlJc w:val="left"/>
      <w:pPr>
        <w:ind w:left="0" w:firstLine="0"/>
      </w:pPr>
      <w:rPr>
        <w:rFonts w:hint="default"/>
        <w:position w:val="0"/>
        <w:sz w:val="20"/>
      </w:rPr>
    </w:lvl>
    <w:lvl w:ilvl="3">
      <w:start w:val="1"/>
      <w:numFmt w:val="bullet"/>
      <w:suff w:val="nothing"/>
      <w:lvlText w:val=""/>
      <w:lvlJc w:val="left"/>
      <w:pPr>
        <w:ind w:left="0" w:firstLine="0"/>
      </w:pPr>
      <w:rPr>
        <w:rFonts w:hint="default"/>
        <w:position w:val="0"/>
        <w:sz w:val="20"/>
      </w:rPr>
    </w:lvl>
    <w:lvl w:ilvl="4">
      <w:start w:val="1"/>
      <w:numFmt w:val="bullet"/>
      <w:suff w:val="nothing"/>
      <w:lvlText w:val=""/>
      <w:lvlJc w:val="left"/>
      <w:pPr>
        <w:ind w:left="0" w:firstLine="0"/>
      </w:pPr>
      <w:rPr>
        <w:rFonts w:hint="default"/>
        <w:position w:val="0"/>
        <w:sz w:val="20"/>
      </w:rPr>
    </w:lvl>
    <w:lvl w:ilvl="5">
      <w:start w:val="1"/>
      <w:numFmt w:val="bullet"/>
      <w:suff w:val="nothing"/>
      <w:lvlText w:val=""/>
      <w:lvlJc w:val="left"/>
      <w:pPr>
        <w:ind w:left="0" w:firstLine="0"/>
      </w:pPr>
      <w:rPr>
        <w:rFonts w:hint="default"/>
        <w:position w:val="0"/>
        <w:sz w:val="20"/>
      </w:rPr>
    </w:lvl>
    <w:lvl w:ilvl="6">
      <w:start w:val="1"/>
      <w:numFmt w:val="bullet"/>
      <w:suff w:val="nothing"/>
      <w:lvlText w:val=""/>
      <w:lvlJc w:val="left"/>
      <w:pPr>
        <w:ind w:left="0" w:firstLine="0"/>
      </w:pPr>
      <w:rPr>
        <w:rFonts w:hint="default"/>
        <w:position w:val="0"/>
        <w:sz w:val="20"/>
      </w:rPr>
    </w:lvl>
    <w:lvl w:ilvl="7">
      <w:start w:val="1"/>
      <w:numFmt w:val="bullet"/>
      <w:suff w:val="nothing"/>
      <w:lvlText w:val=""/>
      <w:lvlJc w:val="left"/>
      <w:pPr>
        <w:ind w:left="0" w:firstLine="0"/>
      </w:pPr>
      <w:rPr>
        <w:rFonts w:hint="default"/>
        <w:position w:val="0"/>
        <w:sz w:val="20"/>
      </w:rPr>
    </w:lvl>
    <w:lvl w:ilvl="8">
      <w:start w:val="1"/>
      <w:numFmt w:val="bullet"/>
      <w:suff w:val="nothing"/>
      <w:lvlText w:val=""/>
      <w:lvlJc w:val="left"/>
      <w:pPr>
        <w:ind w:left="0" w:firstLine="0"/>
      </w:pPr>
      <w:rPr>
        <w:rFonts w:hint="default"/>
        <w:position w:val="0"/>
        <w:sz w:val="20"/>
      </w:rPr>
    </w:lvl>
  </w:abstractNum>
  <w:abstractNum w:abstractNumId="3">
    <w:nsid w:val="00000004"/>
    <w:multiLevelType w:val="multilevel"/>
    <w:tmpl w:val="894EE876"/>
    <w:lvl w:ilvl="0">
      <w:start w:val="1"/>
      <w:numFmt w:val="decimal"/>
      <w:isLgl/>
      <w:lvlText w:val="%1."/>
      <w:lvlJc w:val="left"/>
      <w:pPr>
        <w:tabs>
          <w:tab w:val="num" w:pos="240"/>
        </w:tabs>
        <w:ind w:left="240" w:firstLine="0"/>
      </w:pPr>
      <w:rPr>
        <w:rFonts w:hint="default"/>
        <w:position w:val="0"/>
        <w:sz w:val="20"/>
      </w:rPr>
    </w:lvl>
    <w:lvl w:ilvl="1">
      <w:start w:val="1"/>
      <w:numFmt w:val="lowerLetter"/>
      <w:suff w:val="nothing"/>
      <w:lvlText w:val="%2."/>
      <w:lvlJc w:val="left"/>
      <w:pPr>
        <w:ind w:left="0" w:firstLine="600"/>
      </w:pPr>
      <w:rPr>
        <w:rFonts w:hint="default"/>
        <w:position w:val="0"/>
        <w:sz w:val="20"/>
      </w:rPr>
    </w:lvl>
    <w:lvl w:ilvl="2">
      <w:start w:val="1"/>
      <w:numFmt w:val="lowerRoman"/>
      <w:suff w:val="nothing"/>
      <w:lvlText w:val="%3."/>
      <w:lvlJc w:val="left"/>
      <w:pPr>
        <w:ind w:left="0" w:firstLine="960"/>
      </w:pPr>
      <w:rPr>
        <w:rFonts w:hint="default"/>
        <w:position w:val="0"/>
        <w:sz w:val="20"/>
      </w:rPr>
    </w:lvl>
    <w:lvl w:ilvl="3">
      <w:start w:val="1"/>
      <w:numFmt w:val="decimal"/>
      <w:isLgl/>
      <w:suff w:val="nothing"/>
      <w:lvlText w:val="%4."/>
      <w:lvlJc w:val="left"/>
      <w:pPr>
        <w:ind w:left="0" w:firstLine="1320"/>
      </w:pPr>
      <w:rPr>
        <w:rFonts w:hint="default"/>
        <w:position w:val="0"/>
        <w:sz w:val="20"/>
      </w:rPr>
    </w:lvl>
    <w:lvl w:ilvl="4">
      <w:start w:val="1"/>
      <w:numFmt w:val="lowerLetter"/>
      <w:suff w:val="nothing"/>
      <w:lvlText w:val="%5."/>
      <w:lvlJc w:val="left"/>
      <w:pPr>
        <w:ind w:left="0" w:firstLine="1680"/>
      </w:pPr>
      <w:rPr>
        <w:rFonts w:hint="default"/>
        <w:position w:val="0"/>
        <w:sz w:val="20"/>
      </w:rPr>
    </w:lvl>
    <w:lvl w:ilvl="5">
      <w:start w:val="1"/>
      <w:numFmt w:val="lowerRoman"/>
      <w:suff w:val="nothing"/>
      <w:lvlText w:val="%6."/>
      <w:lvlJc w:val="left"/>
      <w:pPr>
        <w:ind w:left="0" w:firstLine="2040"/>
      </w:pPr>
      <w:rPr>
        <w:rFonts w:hint="default"/>
        <w:position w:val="0"/>
        <w:sz w:val="20"/>
      </w:rPr>
    </w:lvl>
    <w:lvl w:ilvl="6">
      <w:start w:val="1"/>
      <w:numFmt w:val="decimal"/>
      <w:isLgl/>
      <w:suff w:val="nothing"/>
      <w:lvlText w:val="%7."/>
      <w:lvlJc w:val="left"/>
      <w:pPr>
        <w:ind w:left="0" w:firstLine="2400"/>
      </w:pPr>
      <w:rPr>
        <w:rFonts w:hint="default"/>
        <w:position w:val="0"/>
        <w:sz w:val="20"/>
      </w:rPr>
    </w:lvl>
    <w:lvl w:ilvl="7">
      <w:start w:val="1"/>
      <w:numFmt w:val="lowerLetter"/>
      <w:suff w:val="nothing"/>
      <w:lvlText w:val="%8."/>
      <w:lvlJc w:val="left"/>
      <w:pPr>
        <w:ind w:left="0" w:firstLine="2760"/>
      </w:pPr>
      <w:rPr>
        <w:rFonts w:hint="default"/>
        <w:position w:val="0"/>
        <w:sz w:val="20"/>
      </w:rPr>
    </w:lvl>
    <w:lvl w:ilvl="8">
      <w:start w:val="1"/>
      <w:numFmt w:val="lowerRoman"/>
      <w:suff w:val="nothing"/>
      <w:lvlText w:val="%9."/>
      <w:lvlJc w:val="left"/>
      <w:pPr>
        <w:ind w:left="0" w:firstLine="3120"/>
      </w:pPr>
      <w:rPr>
        <w:rFonts w:hint="default"/>
        <w:position w:val="0"/>
        <w:sz w:val="20"/>
      </w:rPr>
    </w:lvl>
  </w:abstractNum>
  <w:abstractNum w:abstractNumId="4">
    <w:nsid w:val="00000006"/>
    <w:multiLevelType w:val="multilevel"/>
    <w:tmpl w:val="894EE878"/>
    <w:lvl w:ilvl="0">
      <w:start w:val="1"/>
      <w:numFmt w:val="decimal"/>
      <w:isLgl/>
      <w:lvlText w:val="%1."/>
      <w:lvlJc w:val="left"/>
      <w:pPr>
        <w:tabs>
          <w:tab w:val="num" w:pos="240"/>
        </w:tabs>
        <w:ind w:left="240" w:firstLine="0"/>
      </w:pPr>
      <w:rPr>
        <w:rFonts w:hint="default"/>
        <w:position w:val="0"/>
        <w:sz w:val="20"/>
      </w:rPr>
    </w:lvl>
    <w:lvl w:ilvl="1">
      <w:start w:val="1"/>
      <w:numFmt w:val="lowerLetter"/>
      <w:suff w:val="nothing"/>
      <w:lvlText w:val="%2."/>
      <w:lvlJc w:val="left"/>
      <w:pPr>
        <w:ind w:left="0" w:firstLine="600"/>
      </w:pPr>
      <w:rPr>
        <w:rFonts w:hint="default"/>
        <w:position w:val="0"/>
        <w:sz w:val="20"/>
      </w:rPr>
    </w:lvl>
    <w:lvl w:ilvl="2">
      <w:start w:val="1"/>
      <w:numFmt w:val="lowerRoman"/>
      <w:suff w:val="nothing"/>
      <w:lvlText w:val="%3."/>
      <w:lvlJc w:val="left"/>
      <w:pPr>
        <w:ind w:left="0" w:firstLine="960"/>
      </w:pPr>
      <w:rPr>
        <w:rFonts w:hint="default"/>
        <w:position w:val="0"/>
        <w:sz w:val="20"/>
      </w:rPr>
    </w:lvl>
    <w:lvl w:ilvl="3">
      <w:start w:val="1"/>
      <w:numFmt w:val="decimal"/>
      <w:isLgl/>
      <w:suff w:val="nothing"/>
      <w:lvlText w:val="%4."/>
      <w:lvlJc w:val="left"/>
      <w:pPr>
        <w:ind w:left="0" w:firstLine="1320"/>
      </w:pPr>
      <w:rPr>
        <w:rFonts w:hint="default"/>
        <w:position w:val="0"/>
        <w:sz w:val="20"/>
      </w:rPr>
    </w:lvl>
    <w:lvl w:ilvl="4">
      <w:start w:val="1"/>
      <w:numFmt w:val="lowerLetter"/>
      <w:suff w:val="nothing"/>
      <w:lvlText w:val="%5."/>
      <w:lvlJc w:val="left"/>
      <w:pPr>
        <w:ind w:left="0" w:firstLine="1680"/>
      </w:pPr>
      <w:rPr>
        <w:rFonts w:hint="default"/>
        <w:position w:val="0"/>
        <w:sz w:val="20"/>
      </w:rPr>
    </w:lvl>
    <w:lvl w:ilvl="5">
      <w:start w:val="1"/>
      <w:numFmt w:val="lowerRoman"/>
      <w:suff w:val="nothing"/>
      <w:lvlText w:val="%6."/>
      <w:lvlJc w:val="left"/>
      <w:pPr>
        <w:ind w:left="0" w:firstLine="2040"/>
      </w:pPr>
      <w:rPr>
        <w:rFonts w:hint="default"/>
        <w:position w:val="0"/>
        <w:sz w:val="20"/>
      </w:rPr>
    </w:lvl>
    <w:lvl w:ilvl="6">
      <w:start w:val="1"/>
      <w:numFmt w:val="decimal"/>
      <w:isLgl/>
      <w:suff w:val="nothing"/>
      <w:lvlText w:val="%7."/>
      <w:lvlJc w:val="left"/>
      <w:pPr>
        <w:ind w:left="0" w:firstLine="2400"/>
      </w:pPr>
      <w:rPr>
        <w:rFonts w:hint="default"/>
        <w:position w:val="0"/>
        <w:sz w:val="20"/>
      </w:rPr>
    </w:lvl>
    <w:lvl w:ilvl="7">
      <w:start w:val="1"/>
      <w:numFmt w:val="lowerLetter"/>
      <w:suff w:val="nothing"/>
      <w:lvlText w:val="%8."/>
      <w:lvlJc w:val="left"/>
      <w:pPr>
        <w:ind w:left="0" w:firstLine="2760"/>
      </w:pPr>
      <w:rPr>
        <w:rFonts w:hint="default"/>
        <w:position w:val="0"/>
        <w:sz w:val="20"/>
      </w:rPr>
    </w:lvl>
    <w:lvl w:ilvl="8">
      <w:start w:val="1"/>
      <w:numFmt w:val="lowerRoman"/>
      <w:suff w:val="nothing"/>
      <w:lvlText w:val="%9."/>
      <w:lvlJc w:val="left"/>
      <w:pPr>
        <w:ind w:left="0" w:firstLine="3120"/>
      </w:pPr>
      <w:rPr>
        <w:rFonts w:hint="default"/>
        <w:position w:val="0"/>
        <w:sz w:val="20"/>
      </w:rPr>
    </w:lvl>
  </w:abstractNum>
  <w:abstractNum w:abstractNumId="5">
    <w:nsid w:val="0C234970"/>
    <w:multiLevelType w:val="multilevel"/>
    <w:tmpl w:val="894EE878"/>
    <w:lvl w:ilvl="0">
      <w:start w:val="1"/>
      <w:numFmt w:val="decimal"/>
      <w:isLgl/>
      <w:lvlText w:val="%1."/>
      <w:lvlJc w:val="left"/>
      <w:pPr>
        <w:tabs>
          <w:tab w:val="num" w:pos="240"/>
        </w:tabs>
        <w:ind w:left="240" w:firstLine="0"/>
      </w:pPr>
      <w:rPr>
        <w:rFonts w:hint="default"/>
        <w:position w:val="0"/>
        <w:sz w:val="20"/>
      </w:rPr>
    </w:lvl>
    <w:lvl w:ilvl="1">
      <w:start w:val="1"/>
      <w:numFmt w:val="lowerLetter"/>
      <w:suff w:val="nothing"/>
      <w:lvlText w:val="%2."/>
      <w:lvlJc w:val="left"/>
      <w:pPr>
        <w:ind w:left="0" w:firstLine="600"/>
      </w:pPr>
      <w:rPr>
        <w:rFonts w:hint="default"/>
        <w:position w:val="0"/>
        <w:sz w:val="20"/>
      </w:rPr>
    </w:lvl>
    <w:lvl w:ilvl="2">
      <w:start w:val="1"/>
      <w:numFmt w:val="lowerRoman"/>
      <w:suff w:val="nothing"/>
      <w:lvlText w:val="%3."/>
      <w:lvlJc w:val="left"/>
      <w:pPr>
        <w:ind w:left="0" w:firstLine="960"/>
      </w:pPr>
      <w:rPr>
        <w:rFonts w:hint="default"/>
        <w:position w:val="0"/>
        <w:sz w:val="20"/>
      </w:rPr>
    </w:lvl>
    <w:lvl w:ilvl="3">
      <w:start w:val="1"/>
      <w:numFmt w:val="decimal"/>
      <w:isLgl/>
      <w:suff w:val="nothing"/>
      <w:lvlText w:val="%4."/>
      <w:lvlJc w:val="left"/>
      <w:pPr>
        <w:ind w:left="0" w:firstLine="1320"/>
      </w:pPr>
      <w:rPr>
        <w:rFonts w:hint="default"/>
        <w:position w:val="0"/>
        <w:sz w:val="20"/>
      </w:rPr>
    </w:lvl>
    <w:lvl w:ilvl="4">
      <w:start w:val="1"/>
      <w:numFmt w:val="lowerLetter"/>
      <w:suff w:val="nothing"/>
      <w:lvlText w:val="%5."/>
      <w:lvlJc w:val="left"/>
      <w:pPr>
        <w:ind w:left="0" w:firstLine="1680"/>
      </w:pPr>
      <w:rPr>
        <w:rFonts w:hint="default"/>
        <w:position w:val="0"/>
        <w:sz w:val="20"/>
      </w:rPr>
    </w:lvl>
    <w:lvl w:ilvl="5">
      <w:start w:val="1"/>
      <w:numFmt w:val="lowerRoman"/>
      <w:suff w:val="nothing"/>
      <w:lvlText w:val="%6."/>
      <w:lvlJc w:val="left"/>
      <w:pPr>
        <w:ind w:left="0" w:firstLine="2040"/>
      </w:pPr>
      <w:rPr>
        <w:rFonts w:hint="default"/>
        <w:position w:val="0"/>
        <w:sz w:val="20"/>
      </w:rPr>
    </w:lvl>
    <w:lvl w:ilvl="6">
      <w:start w:val="1"/>
      <w:numFmt w:val="decimal"/>
      <w:isLgl/>
      <w:suff w:val="nothing"/>
      <w:lvlText w:val="%7."/>
      <w:lvlJc w:val="left"/>
      <w:pPr>
        <w:ind w:left="0" w:firstLine="2400"/>
      </w:pPr>
      <w:rPr>
        <w:rFonts w:hint="default"/>
        <w:position w:val="0"/>
        <w:sz w:val="20"/>
      </w:rPr>
    </w:lvl>
    <w:lvl w:ilvl="7">
      <w:start w:val="1"/>
      <w:numFmt w:val="lowerLetter"/>
      <w:suff w:val="nothing"/>
      <w:lvlText w:val="%8."/>
      <w:lvlJc w:val="left"/>
      <w:pPr>
        <w:ind w:left="0" w:firstLine="2760"/>
      </w:pPr>
      <w:rPr>
        <w:rFonts w:hint="default"/>
        <w:position w:val="0"/>
        <w:sz w:val="20"/>
      </w:rPr>
    </w:lvl>
    <w:lvl w:ilvl="8">
      <w:start w:val="1"/>
      <w:numFmt w:val="lowerRoman"/>
      <w:suff w:val="nothing"/>
      <w:lvlText w:val="%9."/>
      <w:lvlJc w:val="left"/>
      <w:pPr>
        <w:ind w:left="0" w:firstLine="3120"/>
      </w:pPr>
      <w:rPr>
        <w:rFonts w:hint="default"/>
        <w:position w:val="0"/>
        <w:sz w:val="20"/>
      </w:rPr>
    </w:lvl>
  </w:abstractNum>
  <w:abstractNum w:abstractNumId="6">
    <w:nsid w:val="0E8E0CC3"/>
    <w:multiLevelType w:val="multilevel"/>
    <w:tmpl w:val="C964A1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EF66F36"/>
    <w:multiLevelType w:val="hybridMultilevel"/>
    <w:tmpl w:val="8D9896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4070238"/>
    <w:multiLevelType w:val="hybridMultilevel"/>
    <w:tmpl w:val="8DC2F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F210F3"/>
    <w:multiLevelType w:val="hybridMultilevel"/>
    <w:tmpl w:val="D202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757FA7"/>
    <w:multiLevelType w:val="hybridMultilevel"/>
    <w:tmpl w:val="6BF4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706E0F"/>
    <w:multiLevelType w:val="hybridMultilevel"/>
    <w:tmpl w:val="71A8CF5A"/>
    <w:lvl w:ilvl="0" w:tplc="45BE0022">
      <w:start w:val="192"/>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 w:numId="8">
    <w:abstractNumId w:val="7"/>
  </w:num>
  <w:num w:numId="9">
    <w:abstractNumId w:val="8"/>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897"/>
    <w:rsid w:val="00005D6D"/>
    <w:rsid w:val="0003146B"/>
    <w:rsid w:val="00056600"/>
    <w:rsid w:val="000716ED"/>
    <w:rsid w:val="000A290B"/>
    <w:rsid w:val="000E2F9D"/>
    <w:rsid w:val="000E53EE"/>
    <w:rsid w:val="0010105F"/>
    <w:rsid w:val="00117107"/>
    <w:rsid w:val="0013384A"/>
    <w:rsid w:val="00145C29"/>
    <w:rsid w:val="00181DBD"/>
    <w:rsid w:val="00190AF4"/>
    <w:rsid w:val="0019445D"/>
    <w:rsid w:val="001B2C9A"/>
    <w:rsid w:val="001C4853"/>
    <w:rsid w:val="001D6F47"/>
    <w:rsid w:val="001F5760"/>
    <w:rsid w:val="002113A2"/>
    <w:rsid w:val="0022314E"/>
    <w:rsid w:val="0023458D"/>
    <w:rsid w:val="00236435"/>
    <w:rsid w:val="002546BF"/>
    <w:rsid w:val="002633B8"/>
    <w:rsid w:val="00274E17"/>
    <w:rsid w:val="00275CA6"/>
    <w:rsid w:val="00283474"/>
    <w:rsid w:val="002958CC"/>
    <w:rsid w:val="002A02D5"/>
    <w:rsid w:val="002A7ACF"/>
    <w:rsid w:val="002C47C2"/>
    <w:rsid w:val="002D0897"/>
    <w:rsid w:val="002E0068"/>
    <w:rsid w:val="002E6BC5"/>
    <w:rsid w:val="002E7BB1"/>
    <w:rsid w:val="00312208"/>
    <w:rsid w:val="003231EE"/>
    <w:rsid w:val="00352D1B"/>
    <w:rsid w:val="003931BD"/>
    <w:rsid w:val="0039761F"/>
    <w:rsid w:val="003A719E"/>
    <w:rsid w:val="003F284F"/>
    <w:rsid w:val="003F60EE"/>
    <w:rsid w:val="00406845"/>
    <w:rsid w:val="00410188"/>
    <w:rsid w:val="00414737"/>
    <w:rsid w:val="004541D1"/>
    <w:rsid w:val="004708F0"/>
    <w:rsid w:val="00481304"/>
    <w:rsid w:val="00484BF0"/>
    <w:rsid w:val="004B464A"/>
    <w:rsid w:val="004D3DB1"/>
    <w:rsid w:val="004F1BA7"/>
    <w:rsid w:val="00503630"/>
    <w:rsid w:val="00512691"/>
    <w:rsid w:val="00522141"/>
    <w:rsid w:val="005254A2"/>
    <w:rsid w:val="00537072"/>
    <w:rsid w:val="0056518F"/>
    <w:rsid w:val="005A0A8A"/>
    <w:rsid w:val="005A41EE"/>
    <w:rsid w:val="005E5516"/>
    <w:rsid w:val="005E5D76"/>
    <w:rsid w:val="006102CC"/>
    <w:rsid w:val="0061171B"/>
    <w:rsid w:val="006121B1"/>
    <w:rsid w:val="00620DD5"/>
    <w:rsid w:val="00626627"/>
    <w:rsid w:val="00645EE1"/>
    <w:rsid w:val="00675812"/>
    <w:rsid w:val="006A43B2"/>
    <w:rsid w:val="006C1D54"/>
    <w:rsid w:val="006D311A"/>
    <w:rsid w:val="006F5FA0"/>
    <w:rsid w:val="00704064"/>
    <w:rsid w:val="0070707A"/>
    <w:rsid w:val="00713632"/>
    <w:rsid w:val="00724378"/>
    <w:rsid w:val="00725825"/>
    <w:rsid w:val="00726A9B"/>
    <w:rsid w:val="00742D97"/>
    <w:rsid w:val="007524FB"/>
    <w:rsid w:val="0077699C"/>
    <w:rsid w:val="00780E79"/>
    <w:rsid w:val="00781409"/>
    <w:rsid w:val="007A761B"/>
    <w:rsid w:val="007B0C3D"/>
    <w:rsid w:val="007E1143"/>
    <w:rsid w:val="007E76D4"/>
    <w:rsid w:val="0083676D"/>
    <w:rsid w:val="008457AF"/>
    <w:rsid w:val="00862142"/>
    <w:rsid w:val="008833DD"/>
    <w:rsid w:val="008B6EE6"/>
    <w:rsid w:val="008D3C12"/>
    <w:rsid w:val="008D7680"/>
    <w:rsid w:val="009014BD"/>
    <w:rsid w:val="00901666"/>
    <w:rsid w:val="00906B3F"/>
    <w:rsid w:val="0092706C"/>
    <w:rsid w:val="00933E30"/>
    <w:rsid w:val="0094018C"/>
    <w:rsid w:val="009904BF"/>
    <w:rsid w:val="00994D55"/>
    <w:rsid w:val="009A1271"/>
    <w:rsid w:val="009B483A"/>
    <w:rsid w:val="009C39D0"/>
    <w:rsid w:val="009C60F7"/>
    <w:rsid w:val="009E63D2"/>
    <w:rsid w:val="00A107D3"/>
    <w:rsid w:val="00A4009F"/>
    <w:rsid w:val="00A43548"/>
    <w:rsid w:val="00A644AE"/>
    <w:rsid w:val="00A655CE"/>
    <w:rsid w:val="00A6648B"/>
    <w:rsid w:val="00A76638"/>
    <w:rsid w:val="00A92CDF"/>
    <w:rsid w:val="00A930D9"/>
    <w:rsid w:val="00B114C3"/>
    <w:rsid w:val="00B23626"/>
    <w:rsid w:val="00B36A79"/>
    <w:rsid w:val="00B50F51"/>
    <w:rsid w:val="00B87276"/>
    <w:rsid w:val="00B9343C"/>
    <w:rsid w:val="00BE027A"/>
    <w:rsid w:val="00BE2478"/>
    <w:rsid w:val="00BE4B03"/>
    <w:rsid w:val="00BF00D0"/>
    <w:rsid w:val="00C02BB8"/>
    <w:rsid w:val="00C03317"/>
    <w:rsid w:val="00C115AB"/>
    <w:rsid w:val="00C26053"/>
    <w:rsid w:val="00C320AF"/>
    <w:rsid w:val="00C33205"/>
    <w:rsid w:val="00C8287B"/>
    <w:rsid w:val="00C976EF"/>
    <w:rsid w:val="00CA0889"/>
    <w:rsid w:val="00CC2B54"/>
    <w:rsid w:val="00CD41F3"/>
    <w:rsid w:val="00D062C9"/>
    <w:rsid w:val="00D215B8"/>
    <w:rsid w:val="00D47E19"/>
    <w:rsid w:val="00D63A6E"/>
    <w:rsid w:val="00D641FD"/>
    <w:rsid w:val="00D8595B"/>
    <w:rsid w:val="00DC08F5"/>
    <w:rsid w:val="00DC4A7E"/>
    <w:rsid w:val="00E04B33"/>
    <w:rsid w:val="00E40F70"/>
    <w:rsid w:val="00EE3C41"/>
    <w:rsid w:val="00EE4626"/>
    <w:rsid w:val="00F0597E"/>
    <w:rsid w:val="00F370D8"/>
    <w:rsid w:val="00F535A6"/>
    <w:rsid w:val="00F800AD"/>
    <w:rsid w:val="00F916CE"/>
    <w:rsid w:val="00FD677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oNotEmbedSmartTags/>
  <w:decimalSymbol w:val="."/>
  <w:listSeparator w:val=","/>
  <w14:docId w14:val="6292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1171B"/>
    <w:pPr>
      <w:suppressAutoHyphens/>
      <w:jc w:val="both"/>
    </w:pPr>
    <w:rPr>
      <w:rFonts w:ascii="Arial" w:eastAsia="ヒラギノ角ゴ Pro W3" w:hAnsi="Arial"/>
      <w:color w:val="000000"/>
      <w:szCs w:val="24"/>
    </w:rPr>
  </w:style>
  <w:style w:type="paragraph" w:styleId="Heading1">
    <w:name w:val="heading 1"/>
    <w:basedOn w:val="Normal"/>
    <w:next w:val="Normal"/>
    <w:link w:val="Heading1Char"/>
    <w:qFormat/>
    <w:locked/>
    <w:rsid w:val="00A6648B"/>
    <w:pPr>
      <w:keepNext/>
      <w:spacing w:before="240" w:after="60"/>
      <w:outlineLvl w:val="0"/>
    </w:pPr>
    <w:rPr>
      <w:rFonts w:asciiTheme="majorHAnsi" w:eastAsiaTheme="majorEastAsia" w:hAnsiTheme="majorHAnsi" w:cstheme="majorBidi"/>
      <w:b/>
      <w:bCs/>
      <w:kern w:val="32"/>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61171B"/>
    <w:pPr>
      <w:tabs>
        <w:tab w:val="center" w:pos="4680"/>
        <w:tab w:val="right" w:pos="9360"/>
      </w:tabs>
      <w:suppressAutoHyphens/>
      <w:jc w:val="both"/>
    </w:pPr>
    <w:rPr>
      <w:rFonts w:ascii="Arial" w:eastAsia="ヒラギノ角ゴ Pro W3" w:hAnsi="Arial"/>
      <w:color w:val="000000"/>
      <w:lang w:val="en-GB"/>
    </w:rPr>
  </w:style>
  <w:style w:type="paragraph" w:customStyle="1" w:styleId="FreeForm">
    <w:name w:val="Free Form"/>
    <w:rsid w:val="0061171B"/>
    <w:rPr>
      <w:rFonts w:eastAsia="ヒラギノ角ゴ Pro W3"/>
      <w:color w:val="000000"/>
      <w:lang w:val="en-GB"/>
    </w:rPr>
  </w:style>
  <w:style w:type="paragraph" w:customStyle="1" w:styleId="Heading11">
    <w:name w:val="Heading 11"/>
    <w:next w:val="Normal"/>
    <w:rsid w:val="0061171B"/>
    <w:pPr>
      <w:keepNext/>
      <w:tabs>
        <w:tab w:val="left" w:pos="0"/>
      </w:tabs>
      <w:suppressAutoHyphens/>
      <w:spacing w:before="240" w:after="60"/>
      <w:jc w:val="both"/>
      <w:outlineLvl w:val="0"/>
    </w:pPr>
    <w:rPr>
      <w:rFonts w:ascii="Arial Bold" w:eastAsia="ヒラギノ角ゴ Pro W3" w:hAnsi="Arial Bold"/>
      <w:color w:val="000000"/>
      <w:kern w:val="1"/>
      <w:sz w:val="28"/>
      <w:lang w:val="en-GB"/>
    </w:rPr>
  </w:style>
  <w:style w:type="paragraph" w:customStyle="1" w:styleId="Heading21">
    <w:name w:val="Heading 21"/>
    <w:next w:val="Normal"/>
    <w:rsid w:val="0061171B"/>
    <w:pPr>
      <w:keepNext/>
      <w:tabs>
        <w:tab w:val="left" w:pos="0"/>
      </w:tabs>
      <w:suppressAutoHyphens/>
      <w:spacing w:before="240" w:after="60"/>
      <w:jc w:val="both"/>
      <w:outlineLvl w:val="1"/>
    </w:pPr>
    <w:rPr>
      <w:rFonts w:ascii="Arial Bold" w:eastAsia="ヒラギノ角ゴ Pro W3" w:hAnsi="Arial Bold"/>
      <w:color w:val="000000"/>
      <w:sz w:val="24"/>
      <w:lang w:val="en-GB"/>
    </w:rPr>
  </w:style>
  <w:style w:type="paragraph" w:styleId="ListParagraph">
    <w:name w:val="List Paragraph"/>
    <w:qFormat/>
    <w:rsid w:val="0061171B"/>
    <w:pPr>
      <w:suppressAutoHyphens/>
      <w:ind w:left="720"/>
      <w:jc w:val="both"/>
    </w:pPr>
    <w:rPr>
      <w:rFonts w:ascii="Arial" w:eastAsia="ヒラギノ角ゴ Pro W3" w:hAnsi="Arial"/>
      <w:color w:val="000000"/>
      <w:lang w:val="en-GB"/>
    </w:rPr>
  </w:style>
  <w:style w:type="numbering" w:customStyle="1" w:styleId="List1">
    <w:name w:val="List 1"/>
    <w:rsid w:val="0061171B"/>
  </w:style>
  <w:style w:type="paragraph" w:customStyle="1" w:styleId="Heading2A">
    <w:name w:val="Heading 2 A"/>
    <w:next w:val="BodyA"/>
    <w:rsid w:val="0061171B"/>
    <w:pPr>
      <w:keepNext/>
      <w:outlineLvl w:val="1"/>
    </w:pPr>
    <w:rPr>
      <w:rFonts w:ascii="Helvetica" w:eastAsia="ヒラギノ角ゴ Pro W3" w:hAnsi="Helvetica"/>
      <w:b/>
      <w:color w:val="000000"/>
      <w:sz w:val="24"/>
    </w:rPr>
  </w:style>
  <w:style w:type="paragraph" w:customStyle="1" w:styleId="BodyA">
    <w:name w:val="Body A"/>
    <w:rsid w:val="0061171B"/>
    <w:rPr>
      <w:rFonts w:ascii="Helvetica" w:eastAsia="ヒラギノ角ゴ Pro W3" w:hAnsi="Helvetica"/>
      <w:color w:val="000000"/>
      <w:sz w:val="24"/>
    </w:rPr>
  </w:style>
  <w:style w:type="paragraph" w:customStyle="1" w:styleId="FreeFormA">
    <w:name w:val="Free Form A"/>
    <w:rsid w:val="0061171B"/>
    <w:rPr>
      <w:rFonts w:eastAsia="ヒラギノ角ゴ Pro W3"/>
      <w:color w:val="000000"/>
    </w:rPr>
  </w:style>
  <w:style w:type="paragraph" w:customStyle="1" w:styleId="FreeFormB">
    <w:name w:val="Free Form B"/>
    <w:rsid w:val="0061171B"/>
    <w:rPr>
      <w:rFonts w:eastAsia="ヒラギノ角ゴ Pro W3"/>
      <w:color w:val="000000"/>
      <w:lang w:val="en-GB"/>
    </w:rPr>
  </w:style>
  <w:style w:type="paragraph" w:styleId="Footer">
    <w:name w:val="footer"/>
    <w:basedOn w:val="Normal"/>
    <w:link w:val="FooterChar"/>
    <w:locked/>
    <w:rsid w:val="00F535A6"/>
    <w:pPr>
      <w:tabs>
        <w:tab w:val="center" w:pos="4680"/>
        <w:tab w:val="right" w:pos="9360"/>
      </w:tabs>
    </w:pPr>
  </w:style>
  <w:style w:type="character" w:customStyle="1" w:styleId="FooterChar">
    <w:name w:val="Footer Char"/>
    <w:basedOn w:val="DefaultParagraphFont"/>
    <w:link w:val="Footer"/>
    <w:rsid w:val="00F535A6"/>
    <w:rPr>
      <w:rFonts w:ascii="Arial" w:eastAsia="ヒラギノ角ゴ Pro W3" w:hAnsi="Arial"/>
      <w:color w:val="000000"/>
      <w:szCs w:val="24"/>
    </w:rPr>
  </w:style>
  <w:style w:type="paragraph" w:styleId="Header">
    <w:name w:val="header"/>
    <w:basedOn w:val="Normal"/>
    <w:link w:val="HeaderChar"/>
    <w:locked/>
    <w:rsid w:val="00F535A6"/>
    <w:pPr>
      <w:tabs>
        <w:tab w:val="center" w:pos="4680"/>
        <w:tab w:val="right" w:pos="9360"/>
      </w:tabs>
    </w:pPr>
  </w:style>
  <w:style w:type="character" w:customStyle="1" w:styleId="HeaderChar">
    <w:name w:val="Header Char"/>
    <w:basedOn w:val="DefaultParagraphFont"/>
    <w:link w:val="Header"/>
    <w:rsid w:val="00F535A6"/>
    <w:rPr>
      <w:rFonts w:ascii="Arial" w:eastAsia="ヒラギノ角ゴ Pro W3" w:hAnsi="Arial"/>
      <w:color w:val="000000"/>
      <w:szCs w:val="24"/>
    </w:rPr>
  </w:style>
  <w:style w:type="paragraph" w:styleId="BalloonText">
    <w:name w:val="Balloon Text"/>
    <w:basedOn w:val="Normal"/>
    <w:link w:val="BalloonTextChar"/>
    <w:locked/>
    <w:rsid w:val="00742D97"/>
    <w:rPr>
      <w:rFonts w:ascii="Tahoma" w:hAnsi="Tahoma" w:cs="Tahoma"/>
      <w:sz w:val="16"/>
      <w:szCs w:val="16"/>
    </w:rPr>
  </w:style>
  <w:style w:type="character" w:customStyle="1" w:styleId="BalloonTextChar">
    <w:name w:val="Balloon Text Char"/>
    <w:basedOn w:val="DefaultParagraphFont"/>
    <w:link w:val="BalloonText"/>
    <w:rsid w:val="00742D97"/>
    <w:rPr>
      <w:rFonts w:ascii="Tahoma" w:eastAsia="ヒラギノ角ゴ Pro W3" w:hAnsi="Tahoma" w:cs="Tahoma"/>
      <w:color w:val="000000"/>
      <w:sz w:val="16"/>
      <w:szCs w:val="16"/>
    </w:rPr>
  </w:style>
  <w:style w:type="character" w:styleId="Hyperlink">
    <w:name w:val="Hyperlink"/>
    <w:basedOn w:val="DefaultParagraphFont"/>
    <w:locked/>
    <w:rsid w:val="009B483A"/>
    <w:rPr>
      <w:color w:val="0000FF" w:themeColor="hyperlink"/>
      <w:u w:val="single"/>
    </w:rPr>
  </w:style>
  <w:style w:type="paragraph" w:customStyle="1" w:styleId="TableGrid1">
    <w:name w:val="Table Grid1"/>
    <w:rsid w:val="000A290B"/>
    <w:rPr>
      <w:rFonts w:eastAsia="ヒラギノ角ゴ Pro W3"/>
      <w:color w:val="000000"/>
    </w:rPr>
  </w:style>
  <w:style w:type="character" w:customStyle="1" w:styleId="Heading1Char">
    <w:name w:val="Heading 1 Char"/>
    <w:basedOn w:val="DefaultParagraphFont"/>
    <w:link w:val="Heading1"/>
    <w:rsid w:val="00A6648B"/>
    <w:rPr>
      <w:rFonts w:asciiTheme="majorHAnsi" w:eastAsiaTheme="majorEastAsia" w:hAnsiTheme="majorHAnsi" w:cstheme="majorBidi"/>
      <w:b/>
      <w:bCs/>
      <w:color w:val="000000"/>
      <w:kern w:val="32"/>
      <w:sz w:val="32"/>
      <w:szCs w:val="32"/>
      <w:lang w:val="en-CA"/>
    </w:rPr>
  </w:style>
  <w:style w:type="table" w:styleId="TableList4">
    <w:name w:val="Table List 4"/>
    <w:basedOn w:val="TableNormal"/>
    <w:locked/>
    <w:rsid w:val="00A6648B"/>
    <w:pPr>
      <w:suppressAutoHyphens/>
      <w:jc w:val="both"/>
    </w:pPr>
    <w:rPr>
      <w:lang w:val="en-CA" w:eastAsia="en-CA"/>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HTMLPreformatted">
    <w:name w:val="HTML Preformatted"/>
    <w:basedOn w:val="Normal"/>
    <w:link w:val="HTMLPreformattedChar"/>
    <w:uiPriority w:val="99"/>
    <w:semiHidden/>
    <w:unhideWhenUsed/>
    <w:locked/>
    <w:rsid w:val="00A1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color w:val="auto"/>
      <w:szCs w:val="20"/>
      <w:lang w:val="en-CA" w:eastAsia="en-CA"/>
    </w:rPr>
  </w:style>
  <w:style w:type="character" w:customStyle="1" w:styleId="HTMLPreformattedChar">
    <w:name w:val="HTML Preformatted Char"/>
    <w:basedOn w:val="DefaultParagraphFont"/>
    <w:link w:val="HTMLPreformatted"/>
    <w:uiPriority w:val="99"/>
    <w:semiHidden/>
    <w:rsid w:val="00A107D3"/>
    <w:rPr>
      <w:rFonts w:ascii="Courier New" w:hAnsi="Courier New" w:cs="Courier New"/>
      <w:lang w:val="en-CA" w:eastAsia="en-CA"/>
    </w:rPr>
  </w:style>
  <w:style w:type="paragraph" w:customStyle="1" w:styleId="Standard">
    <w:name w:val="Standard"/>
    <w:rsid w:val="000E53EE"/>
    <w:pPr>
      <w:suppressAutoHyphens/>
      <w:autoSpaceDN w:val="0"/>
      <w:jc w:val="both"/>
      <w:textAlignment w:val="baseline"/>
    </w:pPr>
    <w:rPr>
      <w:rFonts w:ascii="Arial" w:eastAsia="ヒラギノ角ゴ Pro W3" w:hAnsi="Arial"/>
      <w:color w:val="000000"/>
      <w:kern w:val="3"/>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1171B"/>
    <w:pPr>
      <w:suppressAutoHyphens/>
      <w:jc w:val="both"/>
    </w:pPr>
    <w:rPr>
      <w:rFonts w:ascii="Arial" w:eastAsia="ヒラギノ角ゴ Pro W3" w:hAnsi="Arial"/>
      <w:color w:val="000000"/>
      <w:szCs w:val="24"/>
    </w:rPr>
  </w:style>
  <w:style w:type="paragraph" w:styleId="Heading1">
    <w:name w:val="heading 1"/>
    <w:basedOn w:val="Normal"/>
    <w:next w:val="Normal"/>
    <w:link w:val="Heading1Char"/>
    <w:qFormat/>
    <w:locked/>
    <w:rsid w:val="00A6648B"/>
    <w:pPr>
      <w:keepNext/>
      <w:spacing w:before="240" w:after="60"/>
      <w:outlineLvl w:val="0"/>
    </w:pPr>
    <w:rPr>
      <w:rFonts w:asciiTheme="majorHAnsi" w:eastAsiaTheme="majorEastAsia" w:hAnsiTheme="majorHAnsi" w:cstheme="majorBidi"/>
      <w:b/>
      <w:bCs/>
      <w:kern w:val="32"/>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61171B"/>
    <w:pPr>
      <w:tabs>
        <w:tab w:val="center" w:pos="4680"/>
        <w:tab w:val="right" w:pos="9360"/>
      </w:tabs>
      <w:suppressAutoHyphens/>
      <w:jc w:val="both"/>
    </w:pPr>
    <w:rPr>
      <w:rFonts w:ascii="Arial" w:eastAsia="ヒラギノ角ゴ Pro W3" w:hAnsi="Arial"/>
      <w:color w:val="000000"/>
      <w:lang w:val="en-GB"/>
    </w:rPr>
  </w:style>
  <w:style w:type="paragraph" w:customStyle="1" w:styleId="FreeForm">
    <w:name w:val="Free Form"/>
    <w:rsid w:val="0061171B"/>
    <w:rPr>
      <w:rFonts w:eastAsia="ヒラギノ角ゴ Pro W3"/>
      <w:color w:val="000000"/>
      <w:lang w:val="en-GB"/>
    </w:rPr>
  </w:style>
  <w:style w:type="paragraph" w:customStyle="1" w:styleId="Heading11">
    <w:name w:val="Heading 11"/>
    <w:next w:val="Normal"/>
    <w:rsid w:val="0061171B"/>
    <w:pPr>
      <w:keepNext/>
      <w:tabs>
        <w:tab w:val="left" w:pos="0"/>
      </w:tabs>
      <w:suppressAutoHyphens/>
      <w:spacing w:before="240" w:after="60"/>
      <w:jc w:val="both"/>
      <w:outlineLvl w:val="0"/>
    </w:pPr>
    <w:rPr>
      <w:rFonts w:ascii="Arial Bold" w:eastAsia="ヒラギノ角ゴ Pro W3" w:hAnsi="Arial Bold"/>
      <w:color w:val="000000"/>
      <w:kern w:val="1"/>
      <w:sz w:val="28"/>
      <w:lang w:val="en-GB"/>
    </w:rPr>
  </w:style>
  <w:style w:type="paragraph" w:customStyle="1" w:styleId="Heading21">
    <w:name w:val="Heading 21"/>
    <w:next w:val="Normal"/>
    <w:rsid w:val="0061171B"/>
    <w:pPr>
      <w:keepNext/>
      <w:tabs>
        <w:tab w:val="left" w:pos="0"/>
      </w:tabs>
      <w:suppressAutoHyphens/>
      <w:spacing w:before="240" w:after="60"/>
      <w:jc w:val="both"/>
      <w:outlineLvl w:val="1"/>
    </w:pPr>
    <w:rPr>
      <w:rFonts w:ascii="Arial Bold" w:eastAsia="ヒラギノ角ゴ Pro W3" w:hAnsi="Arial Bold"/>
      <w:color w:val="000000"/>
      <w:sz w:val="24"/>
      <w:lang w:val="en-GB"/>
    </w:rPr>
  </w:style>
  <w:style w:type="paragraph" w:styleId="ListParagraph">
    <w:name w:val="List Paragraph"/>
    <w:qFormat/>
    <w:rsid w:val="0061171B"/>
    <w:pPr>
      <w:suppressAutoHyphens/>
      <w:ind w:left="720"/>
      <w:jc w:val="both"/>
    </w:pPr>
    <w:rPr>
      <w:rFonts w:ascii="Arial" w:eastAsia="ヒラギノ角ゴ Pro W3" w:hAnsi="Arial"/>
      <w:color w:val="000000"/>
      <w:lang w:val="en-GB"/>
    </w:rPr>
  </w:style>
  <w:style w:type="numbering" w:customStyle="1" w:styleId="List1">
    <w:name w:val="List 1"/>
    <w:rsid w:val="0061171B"/>
  </w:style>
  <w:style w:type="paragraph" w:customStyle="1" w:styleId="Heading2A">
    <w:name w:val="Heading 2 A"/>
    <w:next w:val="BodyA"/>
    <w:rsid w:val="0061171B"/>
    <w:pPr>
      <w:keepNext/>
      <w:outlineLvl w:val="1"/>
    </w:pPr>
    <w:rPr>
      <w:rFonts w:ascii="Helvetica" w:eastAsia="ヒラギノ角ゴ Pro W3" w:hAnsi="Helvetica"/>
      <w:b/>
      <w:color w:val="000000"/>
      <w:sz w:val="24"/>
    </w:rPr>
  </w:style>
  <w:style w:type="paragraph" w:customStyle="1" w:styleId="BodyA">
    <w:name w:val="Body A"/>
    <w:rsid w:val="0061171B"/>
    <w:rPr>
      <w:rFonts w:ascii="Helvetica" w:eastAsia="ヒラギノ角ゴ Pro W3" w:hAnsi="Helvetica"/>
      <w:color w:val="000000"/>
      <w:sz w:val="24"/>
    </w:rPr>
  </w:style>
  <w:style w:type="paragraph" w:customStyle="1" w:styleId="FreeFormA">
    <w:name w:val="Free Form A"/>
    <w:rsid w:val="0061171B"/>
    <w:rPr>
      <w:rFonts w:eastAsia="ヒラギノ角ゴ Pro W3"/>
      <w:color w:val="000000"/>
    </w:rPr>
  </w:style>
  <w:style w:type="paragraph" w:customStyle="1" w:styleId="FreeFormB">
    <w:name w:val="Free Form B"/>
    <w:rsid w:val="0061171B"/>
    <w:rPr>
      <w:rFonts w:eastAsia="ヒラギノ角ゴ Pro W3"/>
      <w:color w:val="000000"/>
      <w:lang w:val="en-GB"/>
    </w:rPr>
  </w:style>
  <w:style w:type="paragraph" w:styleId="Footer">
    <w:name w:val="footer"/>
    <w:basedOn w:val="Normal"/>
    <w:link w:val="FooterChar"/>
    <w:locked/>
    <w:rsid w:val="00F535A6"/>
    <w:pPr>
      <w:tabs>
        <w:tab w:val="center" w:pos="4680"/>
        <w:tab w:val="right" w:pos="9360"/>
      </w:tabs>
    </w:pPr>
  </w:style>
  <w:style w:type="character" w:customStyle="1" w:styleId="FooterChar">
    <w:name w:val="Footer Char"/>
    <w:basedOn w:val="DefaultParagraphFont"/>
    <w:link w:val="Footer"/>
    <w:rsid w:val="00F535A6"/>
    <w:rPr>
      <w:rFonts w:ascii="Arial" w:eastAsia="ヒラギノ角ゴ Pro W3" w:hAnsi="Arial"/>
      <w:color w:val="000000"/>
      <w:szCs w:val="24"/>
    </w:rPr>
  </w:style>
  <w:style w:type="paragraph" w:styleId="Header">
    <w:name w:val="header"/>
    <w:basedOn w:val="Normal"/>
    <w:link w:val="HeaderChar"/>
    <w:locked/>
    <w:rsid w:val="00F535A6"/>
    <w:pPr>
      <w:tabs>
        <w:tab w:val="center" w:pos="4680"/>
        <w:tab w:val="right" w:pos="9360"/>
      </w:tabs>
    </w:pPr>
  </w:style>
  <w:style w:type="character" w:customStyle="1" w:styleId="HeaderChar">
    <w:name w:val="Header Char"/>
    <w:basedOn w:val="DefaultParagraphFont"/>
    <w:link w:val="Header"/>
    <w:rsid w:val="00F535A6"/>
    <w:rPr>
      <w:rFonts w:ascii="Arial" w:eastAsia="ヒラギノ角ゴ Pro W3" w:hAnsi="Arial"/>
      <w:color w:val="000000"/>
      <w:szCs w:val="24"/>
    </w:rPr>
  </w:style>
  <w:style w:type="paragraph" w:styleId="BalloonText">
    <w:name w:val="Balloon Text"/>
    <w:basedOn w:val="Normal"/>
    <w:link w:val="BalloonTextChar"/>
    <w:locked/>
    <w:rsid w:val="00742D97"/>
    <w:rPr>
      <w:rFonts w:ascii="Tahoma" w:hAnsi="Tahoma" w:cs="Tahoma"/>
      <w:sz w:val="16"/>
      <w:szCs w:val="16"/>
    </w:rPr>
  </w:style>
  <w:style w:type="character" w:customStyle="1" w:styleId="BalloonTextChar">
    <w:name w:val="Balloon Text Char"/>
    <w:basedOn w:val="DefaultParagraphFont"/>
    <w:link w:val="BalloonText"/>
    <w:rsid w:val="00742D97"/>
    <w:rPr>
      <w:rFonts w:ascii="Tahoma" w:eastAsia="ヒラギノ角ゴ Pro W3" w:hAnsi="Tahoma" w:cs="Tahoma"/>
      <w:color w:val="000000"/>
      <w:sz w:val="16"/>
      <w:szCs w:val="16"/>
    </w:rPr>
  </w:style>
  <w:style w:type="character" w:styleId="Hyperlink">
    <w:name w:val="Hyperlink"/>
    <w:basedOn w:val="DefaultParagraphFont"/>
    <w:locked/>
    <w:rsid w:val="009B483A"/>
    <w:rPr>
      <w:color w:val="0000FF" w:themeColor="hyperlink"/>
      <w:u w:val="single"/>
    </w:rPr>
  </w:style>
  <w:style w:type="paragraph" w:customStyle="1" w:styleId="TableGrid1">
    <w:name w:val="Table Grid1"/>
    <w:rsid w:val="000A290B"/>
    <w:rPr>
      <w:rFonts w:eastAsia="ヒラギノ角ゴ Pro W3"/>
      <w:color w:val="000000"/>
    </w:rPr>
  </w:style>
  <w:style w:type="character" w:customStyle="1" w:styleId="Heading1Char">
    <w:name w:val="Heading 1 Char"/>
    <w:basedOn w:val="DefaultParagraphFont"/>
    <w:link w:val="Heading1"/>
    <w:rsid w:val="00A6648B"/>
    <w:rPr>
      <w:rFonts w:asciiTheme="majorHAnsi" w:eastAsiaTheme="majorEastAsia" w:hAnsiTheme="majorHAnsi" w:cstheme="majorBidi"/>
      <w:b/>
      <w:bCs/>
      <w:color w:val="000000"/>
      <w:kern w:val="32"/>
      <w:sz w:val="32"/>
      <w:szCs w:val="32"/>
      <w:lang w:val="en-CA"/>
    </w:rPr>
  </w:style>
  <w:style w:type="table" w:styleId="TableList4">
    <w:name w:val="Table List 4"/>
    <w:basedOn w:val="TableNormal"/>
    <w:locked/>
    <w:rsid w:val="00A6648B"/>
    <w:pPr>
      <w:suppressAutoHyphens/>
      <w:jc w:val="both"/>
    </w:pPr>
    <w:rPr>
      <w:lang w:val="en-CA" w:eastAsia="en-CA"/>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HTMLPreformatted">
    <w:name w:val="HTML Preformatted"/>
    <w:basedOn w:val="Normal"/>
    <w:link w:val="HTMLPreformattedChar"/>
    <w:uiPriority w:val="99"/>
    <w:semiHidden/>
    <w:unhideWhenUsed/>
    <w:locked/>
    <w:rsid w:val="00A1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color w:val="auto"/>
      <w:szCs w:val="20"/>
      <w:lang w:val="en-CA" w:eastAsia="en-CA"/>
    </w:rPr>
  </w:style>
  <w:style w:type="character" w:customStyle="1" w:styleId="HTMLPreformattedChar">
    <w:name w:val="HTML Preformatted Char"/>
    <w:basedOn w:val="DefaultParagraphFont"/>
    <w:link w:val="HTMLPreformatted"/>
    <w:uiPriority w:val="99"/>
    <w:semiHidden/>
    <w:rsid w:val="00A107D3"/>
    <w:rPr>
      <w:rFonts w:ascii="Courier New" w:hAnsi="Courier New" w:cs="Courier New"/>
      <w:lang w:val="en-CA" w:eastAsia="en-CA"/>
    </w:rPr>
  </w:style>
  <w:style w:type="paragraph" w:customStyle="1" w:styleId="Standard">
    <w:name w:val="Standard"/>
    <w:rsid w:val="000E53EE"/>
    <w:pPr>
      <w:suppressAutoHyphens/>
      <w:autoSpaceDN w:val="0"/>
      <w:jc w:val="both"/>
      <w:textAlignment w:val="baseline"/>
    </w:pPr>
    <w:rPr>
      <w:rFonts w:ascii="Arial" w:eastAsia="ヒラギノ角ゴ Pro W3" w:hAnsi="Arial"/>
      <w:color w:val="000000"/>
      <w:kern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35826">
      <w:bodyDiv w:val="1"/>
      <w:marLeft w:val="0"/>
      <w:marRight w:val="0"/>
      <w:marTop w:val="0"/>
      <w:marBottom w:val="0"/>
      <w:divBdr>
        <w:top w:val="none" w:sz="0" w:space="0" w:color="auto"/>
        <w:left w:val="none" w:sz="0" w:space="0" w:color="auto"/>
        <w:bottom w:val="none" w:sz="0" w:space="0" w:color="auto"/>
        <w:right w:val="none" w:sz="0" w:space="0" w:color="auto"/>
      </w:divBdr>
    </w:div>
    <w:div w:id="894776367">
      <w:bodyDiv w:val="1"/>
      <w:marLeft w:val="0"/>
      <w:marRight w:val="0"/>
      <w:marTop w:val="0"/>
      <w:marBottom w:val="0"/>
      <w:divBdr>
        <w:top w:val="none" w:sz="0" w:space="0" w:color="auto"/>
        <w:left w:val="none" w:sz="0" w:space="0" w:color="auto"/>
        <w:bottom w:val="none" w:sz="0" w:space="0" w:color="auto"/>
        <w:right w:val="none" w:sz="0" w:space="0" w:color="auto"/>
      </w:divBdr>
    </w:div>
    <w:div w:id="979115349">
      <w:bodyDiv w:val="1"/>
      <w:marLeft w:val="0"/>
      <w:marRight w:val="0"/>
      <w:marTop w:val="0"/>
      <w:marBottom w:val="0"/>
      <w:divBdr>
        <w:top w:val="none" w:sz="0" w:space="0" w:color="auto"/>
        <w:left w:val="none" w:sz="0" w:space="0" w:color="auto"/>
        <w:bottom w:val="none" w:sz="0" w:space="0" w:color="auto"/>
        <w:right w:val="none" w:sz="0" w:space="0" w:color="auto"/>
      </w:divBdr>
      <w:divsChild>
        <w:div w:id="1195340386">
          <w:marLeft w:val="0"/>
          <w:marRight w:val="0"/>
          <w:marTop w:val="150"/>
          <w:marBottom w:val="150"/>
          <w:divBdr>
            <w:top w:val="single" w:sz="6" w:space="0" w:color="CCCCCC"/>
            <w:left w:val="single" w:sz="6" w:space="0" w:color="CCCCCC"/>
            <w:bottom w:val="single" w:sz="6" w:space="0" w:color="CCCCCC"/>
            <w:right w:val="single" w:sz="6" w:space="0" w:color="CCCCCC"/>
          </w:divBdr>
          <w:divsChild>
            <w:div w:id="1666547412">
              <w:marLeft w:val="0"/>
              <w:marRight w:val="0"/>
              <w:marTop w:val="0"/>
              <w:marBottom w:val="0"/>
              <w:divBdr>
                <w:top w:val="none" w:sz="0" w:space="0" w:color="auto"/>
                <w:left w:val="none" w:sz="0" w:space="0" w:color="auto"/>
                <w:bottom w:val="none" w:sz="0" w:space="0" w:color="auto"/>
                <w:right w:val="none" w:sz="0" w:space="0" w:color="auto"/>
              </w:divBdr>
              <w:divsChild>
                <w:div w:id="119961214">
                  <w:marLeft w:val="0"/>
                  <w:marRight w:val="0"/>
                  <w:marTop w:val="0"/>
                  <w:marBottom w:val="0"/>
                  <w:divBdr>
                    <w:top w:val="none" w:sz="0" w:space="0" w:color="auto"/>
                    <w:left w:val="none" w:sz="0" w:space="0" w:color="auto"/>
                    <w:bottom w:val="none" w:sz="0" w:space="0" w:color="auto"/>
                    <w:right w:val="none" w:sz="0" w:space="0" w:color="auto"/>
                  </w:divBdr>
                  <w:divsChild>
                    <w:div w:id="1923416738">
                      <w:marLeft w:val="0"/>
                      <w:marRight w:val="0"/>
                      <w:marTop w:val="0"/>
                      <w:marBottom w:val="0"/>
                      <w:divBdr>
                        <w:top w:val="none" w:sz="0" w:space="0" w:color="auto"/>
                        <w:left w:val="none" w:sz="0" w:space="0" w:color="auto"/>
                        <w:bottom w:val="none" w:sz="0" w:space="0" w:color="auto"/>
                        <w:right w:val="none" w:sz="0" w:space="0" w:color="auto"/>
                      </w:divBdr>
                      <w:divsChild>
                        <w:div w:id="810051742">
                          <w:marLeft w:val="0"/>
                          <w:marRight w:val="0"/>
                          <w:marTop w:val="0"/>
                          <w:marBottom w:val="0"/>
                          <w:divBdr>
                            <w:top w:val="none" w:sz="0" w:space="0" w:color="auto"/>
                            <w:left w:val="none" w:sz="0" w:space="0" w:color="auto"/>
                            <w:bottom w:val="none" w:sz="0" w:space="0" w:color="auto"/>
                            <w:right w:val="none" w:sz="0" w:space="0" w:color="auto"/>
                          </w:divBdr>
                        </w:div>
                        <w:div w:id="233122383">
                          <w:marLeft w:val="0"/>
                          <w:marRight w:val="0"/>
                          <w:marTop w:val="0"/>
                          <w:marBottom w:val="0"/>
                          <w:divBdr>
                            <w:top w:val="none" w:sz="0" w:space="0" w:color="auto"/>
                            <w:left w:val="none" w:sz="0" w:space="0" w:color="auto"/>
                            <w:bottom w:val="none" w:sz="0" w:space="0" w:color="auto"/>
                            <w:right w:val="none" w:sz="0" w:space="0" w:color="auto"/>
                          </w:divBdr>
                        </w:div>
                        <w:div w:id="987787352">
                          <w:marLeft w:val="0"/>
                          <w:marRight w:val="0"/>
                          <w:marTop w:val="0"/>
                          <w:marBottom w:val="0"/>
                          <w:divBdr>
                            <w:top w:val="none" w:sz="0" w:space="0" w:color="auto"/>
                            <w:left w:val="none" w:sz="0" w:space="0" w:color="auto"/>
                            <w:bottom w:val="none" w:sz="0" w:space="0" w:color="auto"/>
                            <w:right w:val="none" w:sz="0" w:space="0" w:color="auto"/>
                          </w:divBdr>
                        </w:div>
                        <w:div w:id="2000501256">
                          <w:marLeft w:val="0"/>
                          <w:marRight w:val="0"/>
                          <w:marTop w:val="0"/>
                          <w:marBottom w:val="0"/>
                          <w:divBdr>
                            <w:top w:val="none" w:sz="0" w:space="0" w:color="auto"/>
                            <w:left w:val="none" w:sz="0" w:space="0" w:color="auto"/>
                            <w:bottom w:val="none" w:sz="0" w:space="0" w:color="auto"/>
                            <w:right w:val="none" w:sz="0" w:space="0" w:color="auto"/>
                          </w:divBdr>
                        </w:div>
                        <w:div w:id="1613245227">
                          <w:marLeft w:val="0"/>
                          <w:marRight w:val="0"/>
                          <w:marTop w:val="0"/>
                          <w:marBottom w:val="0"/>
                          <w:divBdr>
                            <w:top w:val="none" w:sz="0" w:space="0" w:color="auto"/>
                            <w:left w:val="none" w:sz="0" w:space="0" w:color="auto"/>
                            <w:bottom w:val="none" w:sz="0" w:space="0" w:color="auto"/>
                            <w:right w:val="none" w:sz="0" w:space="0" w:color="auto"/>
                          </w:divBdr>
                        </w:div>
                        <w:div w:id="640118607">
                          <w:marLeft w:val="0"/>
                          <w:marRight w:val="0"/>
                          <w:marTop w:val="0"/>
                          <w:marBottom w:val="0"/>
                          <w:divBdr>
                            <w:top w:val="none" w:sz="0" w:space="0" w:color="auto"/>
                            <w:left w:val="none" w:sz="0" w:space="0" w:color="auto"/>
                            <w:bottom w:val="none" w:sz="0" w:space="0" w:color="auto"/>
                            <w:right w:val="none" w:sz="0" w:space="0" w:color="auto"/>
                          </w:divBdr>
                        </w:div>
                        <w:div w:id="1552768488">
                          <w:marLeft w:val="0"/>
                          <w:marRight w:val="0"/>
                          <w:marTop w:val="0"/>
                          <w:marBottom w:val="0"/>
                          <w:divBdr>
                            <w:top w:val="none" w:sz="0" w:space="0" w:color="auto"/>
                            <w:left w:val="none" w:sz="0" w:space="0" w:color="auto"/>
                            <w:bottom w:val="none" w:sz="0" w:space="0" w:color="auto"/>
                            <w:right w:val="none" w:sz="0" w:space="0" w:color="auto"/>
                          </w:divBdr>
                        </w:div>
                        <w:div w:id="1133983781">
                          <w:marLeft w:val="0"/>
                          <w:marRight w:val="0"/>
                          <w:marTop w:val="0"/>
                          <w:marBottom w:val="0"/>
                          <w:divBdr>
                            <w:top w:val="none" w:sz="0" w:space="0" w:color="auto"/>
                            <w:left w:val="none" w:sz="0" w:space="0" w:color="auto"/>
                            <w:bottom w:val="none" w:sz="0" w:space="0" w:color="auto"/>
                            <w:right w:val="none" w:sz="0" w:space="0" w:color="auto"/>
                          </w:divBdr>
                        </w:div>
                        <w:div w:id="17900597">
                          <w:marLeft w:val="0"/>
                          <w:marRight w:val="0"/>
                          <w:marTop w:val="0"/>
                          <w:marBottom w:val="0"/>
                          <w:divBdr>
                            <w:top w:val="none" w:sz="0" w:space="0" w:color="auto"/>
                            <w:left w:val="none" w:sz="0" w:space="0" w:color="auto"/>
                            <w:bottom w:val="none" w:sz="0" w:space="0" w:color="auto"/>
                            <w:right w:val="none" w:sz="0" w:space="0" w:color="auto"/>
                          </w:divBdr>
                        </w:div>
                        <w:div w:id="296225309">
                          <w:marLeft w:val="0"/>
                          <w:marRight w:val="0"/>
                          <w:marTop w:val="0"/>
                          <w:marBottom w:val="0"/>
                          <w:divBdr>
                            <w:top w:val="none" w:sz="0" w:space="0" w:color="auto"/>
                            <w:left w:val="none" w:sz="0" w:space="0" w:color="auto"/>
                            <w:bottom w:val="none" w:sz="0" w:space="0" w:color="auto"/>
                            <w:right w:val="none" w:sz="0" w:space="0" w:color="auto"/>
                          </w:divBdr>
                        </w:div>
                        <w:div w:id="245724101">
                          <w:marLeft w:val="0"/>
                          <w:marRight w:val="0"/>
                          <w:marTop w:val="0"/>
                          <w:marBottom w:val="0"/>
                          <w:divBdr>
                            <w:top w:val="none" w:sz="0" w:space="0" w:color="auto"/>
                            <w:left w:val="none" w:sz="0" w:space="0" w:color="auto"/>
                            <w:bottom w:val="none" w:sz="0" w:space="0" w:color="auto"/>
                            <w:right w:val="none" w:sz="0" w:space="0" w:color="auto"/>
                          </w:divBdr>
                        </w:div>
                        <w:div w:id="73013265">
                          <w:marLeft w:val="0"/>
                          <w:marRight w:val="0"/>
                          <w:marTop w:val="0"/>
                          <w:marBottom w:val="0"/>
                          <w:divBdr>
                            <w:top w:val="none" w:sz="0" w:space="0" w:color="auto"/>
                            <w:left w:val="none" w:sz="0" w:space="0" w:color="auto"/>
                            <w:bottom w:val="none" w:sz="0" w:space="0" w:color="auto"/>
                            <w:right w:val="none" w:sz="0" w:space="0" w:color="auto"/>
                          </w:divBdr>
                        </w:div>
                        <w:div w:id="1163008969">
                          <w:marLeft w:val="0"/>
                          <w:marRight w:val="0"/>
                          <w:marTop w:val="0"/>
                          <w:marBottom w:val="0"/>
                          <w:divBdr>
                            <w:top w:val="none" w:sz="0" w:space="0" w:color="auto"/>
                            <w:left w:val="none" w:sz="0" w:space="0" w:color="auto"/>
                            <w:bottom w:val="none" w:sz="0" w:space="0" w:color="auto"/>
                            <w:right w:val="none" w:sz="0" w:space="0" w:color="auto"/>
                          </w:divBdr>
                        </w:div>
                        <w:div w:id="1869486071">
                          <w:marLeft w:val="0"/>
                          <w:marRight w:val="0"/>
                          <w:marTop w:val="0"/>
                          <w:marBottom w:val="0"/>
                          <w:divBdr>
                            <w:top w:val="none" w:sz="0" w:space="0" w:color="auto"/>
                            <w:left w:val="none" w:sz="0" w:space="0" w:color="auto"/>
                            <w:bottom w:val="none" w:sz="0" w:space="0" w:color="auto"/>
                            <w:right w:val="none" w:sz="0" w:space="0" w:color="auto"/>
                          </w:divBdr>
                        </w:div>
                        <w:div w:id="1627159739">
                          <w:marLeft w:val="0"/>
                          <w:marRight w:val="0"/>
                          <w:marTop w:val="0"/>
                          <w:marBottom w:val="0"/>
                          <w:divBdr>
                            <w:top w:val="none" w:sz="0" w:space="0" w:color="auto"/>
                            <w:left w:val="none" w:sz="0" w:space="0" w:color="auto"/>
                            <w:bottom w:val="none" w:sz="0" w:space="0" w:color="auto"/>
                            <w:right w:val="none" w:sz="0" w:space="0" w:color="auto"/>
                          </w:divBdr>
                        </w:div>
                        <w:div w:id="1035079572">
                          <w:marLeft w:val="0"/>
                          <w:marRight w:val="0"/>
                          <w:marTop w:val="0"/>
                          <w:marBottom w:val="0"/>
                          <w:divBdr>
                            <w:top w:val="none" w:sz="0" w:space="0" w:color="auto"/>
                            <w:left w:val="none" w:sz="0" w:space="0" w:color="auto"/>
                            <w:bottom w:val="none" w:sz="0" w:space="0" w:color="auto"/>
                            <w:right w:val="none" w:sz="0" w:space="0" w:color="auto"/>
                          </w:divBdr>
                        </w:div>
                        <w:div w:id="467213665">
                          <w:marLeft w:val="0"/>
                          <w:marRight w:val="0"/>
                          <w:marTop w:val="0"/>
                          <w:marBottom w:val="0"/>
                          <w:divBdr>
                            <w:top w:val="none" w:sz="0" w:space="0" w:color="auto"/>
                            <w:left w:val="none" w:sz="0" w:space="0" w:color="auto"/>
                            <w:bottom w:val="none" w:sz="0" w:space="0" w:color="auto"/>
                            <w:right w:val="none" w:sz="0" w:space="0" w:color="auto"/>
                          </w:divBdr>
                        </w:div>
                        <w:div w:id="722220061">
                          <w:marLeft w:val="0"/>
                          <w:marRight w:val="0"/>
                          <w:marTop w:val="0"/>
                          <w:marBottom w:val="0"/>
                          <w:divBdr>
                            <w:top w:val="none" w:sz="0" w:space="0" w:color="auto"/>
                            <w:left w:val="none" w:sz="0" w:space="0" w:color="auto"/>
                            <w:bottom w:val="none" w:sz="0" w:space="0" w:color="auto"/>
                            <w:right w:val="none" w:sz="0" w:space="0" w:color="auto"/>
                          </w:divBdr>
                        </w:div>
                        <w:div w:id="1406955292">
                          <w:marLeft w:val="0"/>
                          <w:marRight w:val="0"/>
                          <w:marTop w:val="0"/>
                          <w:marBottom w:val="0"/>
                          <w:divBdr>
                            <w:top w:val="none" w:sz="0" w:space="0" w:color="auto"/>
                            <w:left w:val="none" w:sz="0" w:space="0" w:color="auto"/>
                            <w:bottom w:val="none" w:sz="0" w:space="0" w:color="auto"/>
                            <w:right w:val="none" w:sz="0" w:space="0" w:color="auto"/>
                          </w:divBdr>
                        </w:div>
                        <w:div w:id="6671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45303">
      <w:bodyDiv w:val="1"/>
      <w:marLeft w:val="0"/>
      <w:marRight w:val="0"/>
      <w:marTop w:val="0"/>
      <w:marBottom w:val="0"/>
      <w:divBdr>
        <w:top w:val="none" w:sz="0" w:space="0" w:color="auto"/>
        <w:left w:val="none" w:sz="0" w:space="0" w:color="auto"/>
        <w:bottom w:val="none" w:sz="0" w:space="0" w:color="auto"/>
        <w:right w:val="none" w:sz="0" w:space="0" w:color="auto"/>
      </w:divBdr>
    </w:div>
    <w:div w:id="20310583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cdimage.ubuntu.com/precise/dvd/current/" TargetMode="External"/><Relationship Id="rId12" Type="http://schemas.openxmlformats.org/officeDocument/2006/relationships/hyperlink" Target="http://wiki.ros.org/hydro/Installation/Ubuntu" TargetMode="External"/><Relationship Id="rId13" Type="http://schemas.openxmlformats.org/officeDocument/2006/relationships/hyperlink" Target="http://wiki.ros.org/rviz" TargetMode="External"/><Relationship Id="rId14" Type="http://schemas.openxmlformats.org/officeDocument/2006/relationships/hyperlink" Target="http://wiki.ros.org/husky_viz" TargetMode="External"/><Relationship Id="rId15" Type="http://schemas.openxmlformats.org/officeDocument/2006/relationships/hyperlink" Target="http://wiki.ros.org/ROS/Tutorials" TargetMode="External"/><Relationship Id="rId16" Type="http://schemas.openxmlformats.org/officeDocument/2006/relationships/hyperlink" Target="http://robohub.org/tag/ros101-tutorial/"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dministrator@192.168.1.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1010</Words>
  <Characters>5758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[Type Title Here]</vt:lpstr>
    </vt:vector>
  </TitlesOfParts>
  <Company/>
  <LinksUpToDate>false</LinksUpToDate>
  <CharactersWithSpaces>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Title Here]</dc:title>
  <dc:creator>Jeff Schmidt</dc:creator>
  <cp:lastModifiedBy>Jeff Schmidt</cp:lastModifiedBy>
  <cp:revision>2</cp:revision>
  <cp:lastPrinted>2014-11-24T18:43:00Z</cp:lastPrinted>
  <dcterms:created xsi:type="dcterms:W3CDTF">2015-02-18T20:29:00Z</dcterms:created>
  <dcterms:modified xsi:type="dcterms:W3CDTF">2015-02-18T20:29:00Z</dcterms:modified>
</cp:coreProperties>
</file>